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15403734" w14:textId="77777777" w:rsidR="00B41055" w:rsidRPr="00AD356D" w:rsidRDefault="005D2270">
      <w:pPr>
        <w:pStyle w:val="divname"/>
        <w:shd w:val="clear" w:color="auto" w:fill="FFFFFF"/>
        <w:rPr>
          <w:rFonts w:ascii="Century Gothic" w:eastAsia="Century Gothic" w:hAnsi="Century Gothic" w:cs="Century Gothic"/>
          <w:color w:val="4A4A4A"/>
          <w:sz w:val="76"/>
          <w:szCs w:val="76"/>
        </w:rPr>
      </w:pPr>
      <w:r w:rsidRPr="00AD356D">
        <w:rPr>
          <w:rStyle w:val="span"/>
          <w:rFonts w:ascii="Century Gothic" w:eastAsia="Century Gothic" w:hAnsi="Century Gothic" w:cs="Century Gothic"/>
          <w:color w:val="4A4A4A"/>
          <w:sz w:val="76"/>
          <w:szCs w:val="76"/>
        </w:rPr>
        <w:t>Muhammad Siraaj</w:t>
      </w:r>
      <w:r w:rsidRPr="00AD356D">
        <w:rPr>
          <w:rFonts w:ascii="Century Gothic" w:eastAsia="Century Gothic" w:hAnsi="Century Gothic" w:cs="Century Gothic"/>
          <w:color w:val="4A4A4A"/>
          <w:sz w:val="76"/>
          <w:szCs w:val="76"/>
        </w:rPr>
        <w:t xml:space="preserve"> </w:t>
      </w:r>
      <w:r w:rsidRPr="00AD356D">
        <w:rPr>
          <w:rStyle w:val="span"/>
          <w:rFonts w:ascii="Century Gothic" w:eastAsia="Century Gothic" w:hAnsi="Century Gothic" w:cs="Century Gothic"/>
          <w:color w:val="4A4A4A"/>
          <w:sz w:val="76"/>
          <w:szCs w:val="76"/>
        </w:rPr>
        <w:t>Ahmad</w:t>
      </w:r>
    </w:p>
    <w:p w14:paraId="5B928833" w14:textId="77777777" w:rsidR="00B41055" w:rsidRPr="00162879" w:rsidRDefault="005D2270">
      <w:pPr>
        <w:pStyle w:val="spanpaddedline"/>
        <w:shd w:val="clear" w:color="auto" w:fill="FFFFFF"/>
        <w:spacing w:after="500" w:line="300" w:lineRule="atLeast"/>
        <w:jc w:val="center"/>
        <w:rPr>
          <w:rFonts w:ascii="Century Gothic" w:eastAsia="Century Gothic" w:hAnsi="Century Gothic" w:cs="Century Gothic"/>
          <w:color w:val="4A4A4A"/>
          <w:sz w:val="22"/>
          <w:szCs w:val="22"/>
        </w:rPr>
      </w:pPr>
      <w:r w:rsidRPr="00162879">
        <w:rPr>
          <w:rStyle w:val="span"/>
          <w:rFonts w:ascii="Century Gothic" w:eastAsia="Century Gothic" w:hAnsi="Century Gothic" w:cs="Century Gothic"/>
          <w:color w:val="4A4A4A"/>
          <w:sz w:val="22"/>
          <w:szCs w:val="22"/>
        </w:rPr>
        <w:t>siraajahmad101@gmail.com</w:t>
      </w:r>
      <w:r w:rsidRPr="00162879">
        <w:rPr>
          <w:rFonts w:ascii="Century Gothic" w:eastAsia="Century Gothic" w:hAnsi="Century Gothic" w:cs="Century Gothic"/>
          <w:color w:val="4A4A4A"/>
          <w:sz w:val="22"/>
          <w:szCs w:val="22"/>
        </w:rPr>
        <w:t> </w:t>
      </w:r>
      <w:r w:rsidRPr="00162879">
        <w:rPr>
          <w:rStyle w:val="span"/>
          <w:rFonts w:ascii="Century Gothic" w:eastAsia="Century Gothic" w:hAnsi="Century Gothic" w:cs="Century Gothic"/>
          <w:color w:val="4A4A4A"/>
          <w:sz w:val="22"/>
          <w:szCs w:val="22"/>
        </w:rPr>
        <w:t>|</w:t>
      </w:r>
      <w:r w:rsidRPr="00162879">
        <w:rPr>
          <w:rFonts w:ascii="Century Gothic" w:eastAsia="Century Gothic" w:hAnsi="Century Gothic" w:cs="Century Gothic"/>
          <w:color w:val="4A4A4A"/>
          <w:sz w:val="22"/>
          <w:szCs w:val="22"/>
        </w:rPr>
        <w:t xml:space="preserve"> </w:t>
      </w:r>
      <w:r w:rsidRPr="00162879">
        <w:rPr>
          <w:rStyle w:val="span"/>
          <w:rFonts w:ascii="Century Gothic" w:eastAsia="Century Gothic" w:hAnsi="Century Gothic" w:cs="Century Gothic"/>
          <w:color w:val="4A4A4A"/>
          <w:sz w:val="22"/>
          <w:szCs w:val="22"/>
        </w:rPr>
        <w:t>07746824362</w:t>
      </w:r>
      <w:r w:rsidRPr="00162879">
        <w:rPr>
          <w:rFonts w:ascii="Century Gothic" w:eastAsia="Century Gothic" w:hAnsi="Century Gothic" w:cs="Century Gothic"/>
          <w:color w:val="4A4A4A"/>
          <w:sz w:val="22"/>
          <w:szCs w:val="22"/>
        </w:rPr>
        <w:t> </w:t>
      </w:r>
      <w:r w:rsidRPr="00162879">
        <w:rPr>
          <w:rStyle w:val="span"/>
          <w:rFonts w:ascii="Century Gothic" w:eastAsia="Century Gothic" w:hAnsi="Century Gothic" w:cs="Century Gothic"/>
          <w:color w:val="4A4A4A"/>
          <w:sz w:val="22"/>
          <w:szCs w:val="22"/>
        </w:rPr>
        <w:t>|</w:t>
      </w:r>
      <w:r w:rsidRPr="00162879">
        <w:rPr>
          <w:rStyle w:val="documentzipsuffix"/>
          <w:rFonts w:ascii="Century Gothic" w:eastAsia="Century Gothic" w:hAnsi="Century Gothic" w:cs="Century Gothic"/>
          <w:color w:val="4A4A4A"/>
          <w:sz w:val="22"/>
          <w:szCs w:val="22"/>
        </w:rPr>
        <w:t xml:space="preserve"> </w:t>
      </w:r>
      <w:r w:rsidRPr="00162879">
        <w:rPr>
          <w:rStyle w:val="span"/>
          <w:rFonts w:ascii="Century Gothic" w:eastAsia="Century Gothic" w:hAnsi="Century Gothic" w:cs="Century Gothic"/>
          <w:color w:val="4A4A4A"/>
          <w:sz w:val="22"/>
          <w:szCs w:val="22"/>
        </w:rPr>
        <w:t>Leicester,</w:t>
      </w:r>
      <w:r w:rsidRPr="00162879">
        <w:rPr>
          <w:rStyle w:val="documentzipsuffix"/>
          <w:rFonts w:ascii="Century Gothic" w:eastAsia="Century Gothic" w:hAnsi="Century Gothic" w:cs="Century Gothic"/>
          <w:color w:val="4A4A4A"/>
          <w:sz w:val="22"/>
          <w:szCs w:val="22"/>
        </w:rPr>
        <w:t xml:space="preserve"> </w:t>
      </w:r>
      <w:r w:rsidRPr="00162879">
        <w:rPr>
          <w:rStyle w:val="span"/>
          <w:rFonts w:ascii="Century Gothic" w:eastAsia="Century Gothic" w:hAnsi="Century Gothic" w:cs="Century Gothic"/>
          <w:color w:val="4A4A4A"/>
          <w:sz w:val="22"/>
          <w:szCs w:val="22"/>
        </w:rPr>
        <w:t>Leicestershire</w:t>
      </w:r>
      <w:r w:rsidRPr="00162879">
        <w:rPr>
          <w:rStyle w:val="documentzipsuffix"/>
          <w:rFonts w:ascii="Century Gothic" w:eastAsia="Century Gothic" w:hAnsi="Century Gothic" w:cs="Century Gothic"/>
          <w:color w:val="4A4A4A"/>
          <w:sz w:val="22"/>
          <w:szCs w:val="22"/>
        </w:rPr>
        <w:t> </w:t>
      </w:r>
      <w:r w:rsidRPr="00162879">
        <w:rPr>
          <w:rStyle w:val="span"/>
          <w:rFonts w:ascii="Century Gothic" w:eastAsia="Century Gothic" w:hAnsi="Century Gothic" w:cs="Century Gothic"/>
          <w:vanish/>
          <w:color w:val="4A4A4A"/>
          <w:sz w:val="22"/>
          <w:szCs w:val="22"/>
        </w:rPr>
        <w:t>Leicester,</w:t>
      </w:r>
      <w:r w:rsidRPr="00162879">
        <w:rPr>
          <w:rStyle w:val="documentzipprefix"/>
          <w:rFonts w:ascii="Century Gothic" w:eastAsia="Century Gothic" w:hAnsi="Century Gothic" w:cs="Century Gothic"/>
          <w:color w:val="4A4A4A"/>
          <w:sz w:val="22"/>
          <w:szCs w:val="22"/>
        </w:rPr>
        <w:t xml:space="preserve"> </w:t>
      </w:r>
      <w:r w:rsidRPr="00162879">
        <w:rPr>
          <w:rStyle w:val="span"/>
          <w:rFonts w:ascii="Century Gothic" w:eastAsia="Century Gothic" w:hAnsi="Century Gothic" w:cs="Century Gothic"/>
          <w:vanish/>
          <w:color w:val="4A4A4A"/>
          <w:sz w:val="22"/>
          <w:szCs w:val="22"/>
        </w:rPr>
        <w:t>Leicestershire</w:t>
      </w:r>
      <w:r w:rsidRPr="00162879">
        <w:rPr>
          <w:rStyle w:val="documentzipprefix"/>
          <w:rFonts w:ascii="Century Gothic" w:eastAsia="Century Gothic" w:hAnsi="Century Gothic" w:cs="Century Gothic"/>
          <w:color w:val="4A4A4A"/>
          <w:sz w:val="22"/>
          <w:szCs w:val="22"/>
        </w:rPr>
        <w:t> </w:t>
      </w:r>
    </w:p>
    <w:p w14:paraId="1F800337" w14:textId="77777777" w:rsidR="00B41055" w:rsidRPr="00162879" w:rsidRDefault="005D2270">
      <w:pPr>
        <w:pStyle w:val="div"/>
        <w:shd w:val="clear" w:color="auto" w:fill="FFFFFF"/>
        <w:spacing w:before="500" w:after="500" w:line="300" w:lineRule="atLeast"/>
        <w:jc w:val="center"/>
        <w:rPr>
          <w:rFonts w:ascii="Century Gothic" w:eastAsia="Century Gothic" w:hAnsi="Century Gothic" w:cs="Century Gothic"/>
          <w:color w:val="4A4A4A"/>
          <w:sz w:val="22"/>
          <w:szCs w:val="22"/>
        </w:rPr>
      </w:pPr>
      <w:r w:rsidRPr="00162879">
        <w:rPr>
          <w:rStyle w:val="span"/>
          <w:rFonts w:ascii="Century Gothic" w:eastAsia="Century Gothic" w:hAnsi="Century Gothic" w:cs="Century Gothic"/>
          <w:color w:val="4A4A4A"/>
          <w:sz w:val="22"/>
          <w:szCs w:val="22"/>
        </w:rPr>
        <w:t>https://www.linkedin.com/in/muhammad-siraaj-ahmad-1461921ab/</w:t>
      </w:r>
      <w:r w:rsidRPr="00162879">
        <w:rPr>
          <w:rFonts w:ascii="Century Gothic" w:eastAsia="Century Gothic" w:hAnsi="Century Gothic" w:cs="Century Gothic"/>
          <w:color w:val="4A4A4A"/>
          <w:sz w:val="22"/>
          <w:szCs w:val="22"/>
        </w:rPr>
        <w:t xml:space="preserve"> </w:t>
      </w:r>
    </w:p>
    <w:tbl>
      <w:tblPr>
        <w:tblStyle w:val="divdocumentheading"/>
        <w:tblW w:w="0" w:type="auto"/>
        <w:tblCellSpacing w:w="0" w:type="dxa"/>
        <w:shd w:val="clear" w:color="auto" w:fill="FFFFFF"/>
        <w:tblCellMar>
          <w:top w:w="500" w:type="dxa"/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0300"/>
      </w:tblGrid>
      <w:tr w:rsidR="00B41055" w:rsidRPr="00162879" w14:paraId="0C5B1296" w14:textId="77777777">
        <w:trPr>
          <w:trHeight w:val="300"/>
          <w:tblCellSpacing w:w="0" w:type="dxa"/>
        </w:trPr>
        <w:tc>
          <w:tcPr>
            <w:tcW w:w="10300" w:type="dxa"/>
            <w:shd w:val="clear" w:color="auto" w:fill="2A597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082409" w14:textId="77777777" w:rsidR="00B41055" w:rsidRPr="00162879" w:rsidRDefault="005D2270">
            <w:pPr>
              <w:pStyle w:val="divdocumentdivsectiontitledivsectiontitlepara"/>
              <w:shd w:val="clear" w:color="auto" w:fill="auto"/>
              <w:spacing w:line="300" w:lineRule="atLeast"/>
              <w:ind w:left="200" w:right="200"/>
              <w:rPr>
                <w:rStyle w:val="divdocumentdivsectiontitle"/>
                <w:rFonts w:ascii="Century Gothic" w:eastAsia="Century Gothic" w:hAnsi="Century Gothic" w:cs="Century Gothic"/>
                <w:shd w:val="clear" w:color="auto" w:fill="auto"/>
              </w:rPr>
            </w:pPr>
            <w:r w:rsidRPr="00162879">
              <w:rPr>
                <w:rStyle w:val="divdocumentdivsectiontitle"/>
                <w:rFonts w:ascii="Century Gothic" w:eastAsia="Century Gothic" w:hAnsi="Century Gothic" w:cs="Century Gothic"/>
                <w:shd w:val="clear" w:color="auto" w:fill="auto"/>
              </w:rPr>
              <w:t>Professional summary</w:t>
            </w:r>
          </w:p>
        </w:tc>
      </w:tr>
    </w:tbl>
    <w:p w14:paraId="1CE4C981" w14:textId="39163D9A" w:rsidR="00B41055" w:rsidRPr="00162879" w:rsidRDefault="005D2270">
      <w:pPr>
        <w:pStyle w:val="p"/>
        <w:shd w:val="clear" w:color="auto" w:fill="FFFFFF"/>
        <w:spacing w:before="100" w:after="500" w:line="300" w:lineRule="atLeast"/>
        <w:ind w:left="200" w:right="200"/>
        <w:rPr>
          <w:rFonts w:ascii="Century Gothic" w:eastAsia="Century Gothic" w:hAnsi="Century Gothic" w:cs="Century Gothic"/>
          <w:color w:val="4A4A4A"/>
          <w:sz w:val="22"/>
          <w:szCs w:val="22"/>
        </w:rPr>
      </w:pPr>
      <w:r w:rsidRPr="00162879">
        <w:rPr>
          <w:rFonts w:ascii="Century Gothic" w:eastAsia="Century Gothic" w:hAnsi="Century Gothic" w:cs="Century Gothic"/>
          <w:color w:val="4A4A4A"/>
          <w:sz w:val="22"/>
          <w:szCs w:val="22"/>
        </w:rPr>
        <w:t xml:space="preserve">A confident and diligent software engineer seeking a chance to expand my existing skills in a full-time post-graduate capacity. I possess a solid technical foundation spanning across OOP, web development, data analytics and database design and management. Well-equipped with a wide range of skills to make impactful contributions to any team or project. Adaptability and a strong work ethic are among other key attributes that </w:t>
      </w:r>
      <w:r w:rsidR="00361B81" w:rsidRPr="00162879">
        <w:rPr>
          <w:rFonts w:ascii="Century Gothic" w:eastAsia="Century Gothic" w:hAnsi="Century Gothic" w:cs="Century Gothic"/>
          <w:color w:val="4A4A4A"/>
          <w:sz w:val="22"/>
          <w:szCs w:val="22"/>
        </w:rPr>
        <w:t>allow</w:t>
      </w:r>
      <w:r w:rsidRPr="00162879">
        <w:rPr>
          <w:rFonts w:ascii="Century Gothic" w:eastAsia="Century Gothic" w:hAnsi="Century Gothic" w:cs="Century Gothic"/>
          <w:color w:val="4A4A4A"/>
          <w:sz w:val="22"/>
          <w:szCs w:val="22"/>
        </w:rPr>
        <w:t xml:space="preserve"> me to quickly learn and adapt to any environment, technology, or methodology.</w:t>
      </w:r>
    </w:p>
    <w:tbl>
      <w:tblPr>
        <w:tblStyle w:val="divdocumentheading"/>
        <w:tblW w:w="0" w:type="auto"/>
        <w:tblCellSpacing w:w="0" w:type="dxa"/>
        <w:shd w:val="clear" w:color="auto" w:fill="FFFFFF"/>
        <w:tblCellMar>
          <w:top w:w="500" w:type="dxa"/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0300"/>
      </w:tblGrid>
      <w:tr w:rsidR="00B41055" w:rsidRPr="00162879" w14:paraId="479FE102" w14:textId="77777777">
        <w:trPr>
          <w:trHeight w:val="300"/>
          <w:tblCellSpacing w:w="0" w:type="dxa"/>
        </w:trPr>
        <w:tc>
          <w:tcPr>
            <w:tcW w:w="10300" w:type="dxa"/>
            <w:shd w:val="clear" w:color="auto" w:fill="2A597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131882" w14:textId="77777777" w:rsidR="00B41055" w:rsidRPr="00162879" w:rsidRDefault="005D2270">
            <w:pPr>
              <w:pStyle w:val="divdocumentdivsectiontitledivsectiontitlepara"/>
              <w:shd w:val="clear" w:color="auto" w:fill="auto"/>
              <w:spacing w:line="300" w:lineRule="atLeast"/>
              <w:ind w:left="200" w:right="200"/>
              <w:rPr>
                <w:rStyle w:val="divdocumentdivsectiontitle"/>
                <w:rFonts w:ascii="Century Gothic" w:eastAsia="Century Gothic" w:hAnsi="Century Gothic" w:cs="Century Gothic"/>
                <w:shd w:val="clear" w:color="auto" w:fill="auto"/>
              </w:rPr>
            </w:pPr>
            <w:r w:rsidRPr="00162879">
              <w:rPr>
                <w:rStyle w:val="divdocumentdivsectiontitle"/>
                <w:rFonts w:ascii="Century Gothic" w:eastAsia="Century Gothic" w:hAnsi="Century Gothic" w:cs="Century Gothic"/>
                <w:shd w:val="clear" w:color="auto" w:fill="auto"/>
              </w:rPr>
              <w:t>Skills</w:t>
            </w:r>
          </w:p>
        </w:tc>
      </w:tr>
    </w:tbl>
    <w:p w14:paraId="5B87E2E4" w14:textId="77777777" w:rsidR="00B41055" w:rsidRPr="00162879" w:rsidRDefault="00B41055">
      <w:pPr>
        <w:rPr>
          <w:vanish/>
        </w:rPr>
      </w:pPr>
    </w:p>
    <w:tbl>
      <w:tblPr>
        <w:tblStyle w:val="divdocumenttable"/>
        <w:tblW w:w="0" w:type="auto"/>
        <w:tblInd w:w="200" w:type="dxa"/>
        <w:shd w:val="clear" w:color="auto" w:fill="FFFFFF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5053"/>
        <w:gridCol w:w="5053"/>
      </w:tblGrid>
      <w:tr w:rsidR="00B41055" w:rsidRPr="00162879" w14:paraId="36F28D4C" w14:textId="77777777">
        <w:tc>
          <w:tcPr>
            <w:tcW w:w="5053" w:type="dxa"/>
            <w:tcMar>
              <w:top w:w="100" w:type="dxa"/>
              <w:left w:w="0" w:type="dxa"/>
              <w:bottom w:w="500" w:type="dxa"/>
              <w:right w:w="0" w:type="dxa"/>
            </w:tcMar>
            <w:hideMark/>
          </w:tcPr>
          <w:p w14:paraId="07182484" w14:textId="77777777" w:rsidR="00B41055" w:rsidRPr="00162879" w:rsidRDefault="005D2270">
            <w:pPr>
              <w:pStyle w:val="p"/>
              <w:spacing w:line="300" w:lineRule="atLeast"/>
              <w:rPr>
                <w:rFonts w:ascii="Century Gothic" w:eastAsia="Century Gothic" w:hAnsi="Century Gothic" w:cs="Century Gothic"/>
                <w:color w:val="4A4A4A"/>
                <w:sz w:val="22"/>
                <w:szCs w:val="22"/>
              </w:rPr>
            </w:pPr>
            <w:r w:rsidRPr="00162879">
              <w:rPr>
                <w:rFonts w:ascii="Century Gothic" w:eastAsia="Century Gothic" w:hAnsi="Century Gothic" w:cs="Century Gothic"/>
                <w:color w:val="4A4A4A"/>
                <w:sz w:val="22"/>
                <w:szCs w:val="22"/>
              </w:rPr>
              <w:t>- OOP (Java, Python, C++, C#, PHP)</w:t>
            </w:r>
          </w:p>
          <w:p w14:paraId="443D8DB5" w14:textId="77777777" w:rsidR="00B41055" w:rsidRPr="00162879" w:rsidRDefault="005D2270">
            <w:pPr>
              <w:pStyle w:val="p"/>
              <w:spacing w:line="300" w:lineRule="atLeast"/>
              <w:rPr>
                <w:rFonts w:ascii="Century Gothic" w:eastAsia="Century Gothic" w:hAnsi="Century Gothic" w:cs="Century Gothic"/>
                <w:color w:val="4A4A4A"/>
                <w:sz w:val="22"/>
                <w:szCs w:val="22"/>
              </w:rPr>
            </w:pPr>
            <w:r w:rsidRPr="00162879">
              <w:rPr>
                <w:rFonts w:ascii="Century Gothic" w:eastAsia="Century Gothic" w:hAnsi="Century Gothic" w:cs="Century Gothic"/>
                <w:color w:val="4A4A4A"/>
                <w:sz w:val="22"/>
                <w:szCs w:val="22"/>
              </w:rPr>
              <w:t>- TypeScript, JavaScript</w:t>
            </w:r>
          </w:p>
          <w:p w14:paraId="0872239C" w14:textId="77777777" w:rsidR="00B41055" w:rsidRPr="00162879" w:rsidRDefault="005D2270">
            <w:pPr>
              <w:pStyle w:val="p"/>
              <w:spacing w:line="300" w:lineRule="atLeast"/>
              <w:rPr>
                <w:rFonts w:ascii="Century Gothic" w:eastAsia="Century Gothic" w:hAnsi="Century Gothic" w:cs="Century Gothic"/>
                <w:color w:val="4A4A4A"/>
                <w:sz w:val="22"/>
                <w:szCs w:val="22"/>
              </w:rPr>
            </w:pPr>
            <w:r w:rsidRPr="00162879">
              <w:rPr>
                <w:rFonts w:ascii="Century Gothic" w:eastAsia="Century Gothic" w:hAnsi="Century Gothic" w:cs="Century Gothic"/>
                <w:color w:val="4A4A4A"/>
                <w:sz w:val="22"/>
                <w:szCs w:val="22"/>
              </w:rPr>
              <w:t>- Angular, Spring and ASP.NET frameworks</w:t>
            </w:r>
          </w:p>
          <w:p w14:paraId="1DCCDCC2" w14:textId="77777777" w:rsidR="00B41055" w:rsidRPr="00162879" w:rsidRDefault="005D2270">
            <w:pPr>
              <w:pStyle w:val="p"/>
              <w:spacing w:line="300" w:lineRule="atLeast"/>
              <w:rPr>
                <w:rFonts w:ascii="Century Gothic" w:eastAsia="Century Gothic" w:hAnsi="Century Gothic" w:cs="Century Gothic"/>
                <w:color w:val="4A4A4A"/>
                <w:sz w:val="22"/>
                <w:szCs w:val="22"/>
              </w:rPr>
            </w:pPr>
            <w:r w:rsidRPr="00162879">
              <w:rPr>
                <w:rFonts w:ascii="Century Gothic" w:eastAsia="Century Gothic" w:hAnsi="Century Gothic" w:cs="Century Gothic"/>
                <w:color w:val="4A4A4A"/>
                <w:sz w:val="22"/>
                <w:szCs w:val="22"/>
              </w:rPr>
              <w:t>- Node, NumPy, React Libraries</w:t>
            </w:r>
          </w:p>
          <w:p w14:paraId="573DC415" w14:textId="15B6A7E3" w:rsidR="00B41055" w:rsidRPr="00162879" w:rsidRDefault="005D2270">
            <w:pPr>
              <w:pStyle w:val="p"/>
              <w:spacing w:line="300" w:lineRule="atLeast"/>
              <w:rPr>
                <w:rFonts w:ascii="Century Gothic" w:eastAsia="Century Gothic" w:hAnsi="Century Gothic" w:cs="Century Gothic"/>
                <w:color w:val="4A4A4A"/>
                <w:sz w:val="22"/>
                <w:szCs w:val="22"/>
              </w:rPr>
            </w:pPr>
            <w:r w:rsidRPr="00162879">
              <w:rPr>
                <w:rFonts w:ascii="Century Gothic" w:eastAsia="Century Gothic" w:hAnsi="Century Gothic" w:cs="Century Gothic"/>
                <w:color w:val="4A4A4A"/>
                <w:sz w:val="22"/>
                <w:szCs w:val="22"/>
              </w:rPr>
              <w:t>- Microsoft Azure DevOps</w:t>
            </w:r>
            <w:r w:rsidR="008F17C3">
              <w:rPr>
                <w:rFonts w:ascii="Century Gothic" w:eastAsia="Century Gothic" w:hAnsi="Century Gothic" w:cs="Century Gothic"/>
                <w:color w:val="4A4A4A"/>
                <w:sz w:val="22"/>
                <w:szCs w:val="22"/>
              </w:rPr>
              <w:t xml:space="preserve">                                            </w:t>
            </w:r>
          </w:p>
        </w:tc>
        <w:tc>
          <w:tcPr>
            <w:tcW w:w="5053" w:type="dxa"/>
            <w:tcBorders>
              <w:left w:val="single" w:sz="8" w:space="0" w:color="FEFDFD"/>
            </w:tcBorders>
            <w:tcMar>
              <w:top w:w="100" w:type="dxa"/>
              <w:left w:w="0" w:type="dxa"/>
              <w:bottom w:w="500" w:type="dxa"/>
              <w:right w:w="0" w:type="dxa"/>
            </w:tcMar>
            <w:hideMark/>
          </w:tcPr>
          <w:p w14:paraId="77985003" w14:textId="77777777" w:rsidR="00B41055" w:rsidRPr="00162879" w:rsidRDefault="005D2270">
            <w:pPr>
              <w:pStyle w:val="p"/>
              <w:spacing w:line="300" w:lineRule="atLeast"/>
              <w:rPr>
                <w:rFonts w:ascii="Century Gothic" w:eastAsia="Century Gothic" w:hAnsi="Century Gothic" w:cs="Century Gothic"/>
                <w:color w:val="4A4A4A"/>
                <w:sz w:val="22"/>
                <w:szCs w:val="22"/>
              </w:rPr>
            </w:pPr>
            <w:r w:rsidRPr="00162879">
              <w:rPr>
                <w:rFonts w:ascii="Century Gothic" w:eastAsia="Century Gothic" w:hAnsi="Century Gothic" w:cs="Century Gothic"/>
                <w:color w:val="4A4A4A"/>
                <w:sz w:val="22"/>
                <w:szCs w:val="22"/>
              </w:rPr>
              <w:t>- MySQL, SQL Server</w:t>
            </w:r>
          </w:p>
          <w:p w14:paraId="294282FF" w14:textId="77777777" w:rsidR="00B41055" w:rsidRPr="00162879" w:rsidRDefault="005D2270">
            <w:pPr>
              <w:pStyle w:val="p"/>
              <w:spacing w:line="300" w:lineRule="atLeast"/>
              <w:rPr>
                <w:rFonts w:ascii="Century Gothic" w:eastAsia="Century Gothic" w:hAnsi="Century Gothic" w:cs="Century Gothic"/>
                <w:color w:val="4A4A4A"/>
                <w:sz w:val="22"/>
                <w:szCs w:val="22"/>
              </w:rPr>
            </w:pPr>
            <w:r w:rsidRPr="00162879">
              <w:rPr>
                <w:rFonts w:ascii="Century Gothic" w:eastAsia="Century Gothic" w:hAnsi="Century Gothic" w:cs="Century Gothic"/>
                <w:color w:val="4A4A4A"/>
                <w:sz w:val="22"/>
                <w:szCs w:val="22"/>
              </w:rPr>
              <w:t>- Agile and Scrum methodologies</w:t>
            </w:r>
          </w:p>
          <w:p w14:paraId="77A82682" w14:textId="4ED50BFA" w:rsidR="00B41055" w:rsidRDefault="005D2270">
            <w:pPr>
              <w:pStyle w:val="p"/>
              <w:spacing w:line="300" w:lineRule="atLeast"/>
              <w:rPr>
                <w:rFonts w:ascii="Century Gothic" w:eastAsia="Century Gothic" w:hAnsi="Century Gothic" w:cs="Century Gothic"/>
                <w:color w:val="4A4A4A"/>
                <w:sz w:val="22"/>
                <w:szCs w:val="22"/>
              </w:rPr>
            </w:pPr>
            <w:r w:rsidRPr="00162879">
              <w:rPr>
                <w:rFonts w:ascii="Century Gothic" w:eastAsia="Century Gothic" w:hAnsi="Century Gothic" w:cs="Century Gothic"/>
                <w:color w:val="4A4A4A"/>
                <w:sz w:val="22"/>
                <w:szCs w:val="22"/>
              </w:rPr>
              <w:t xml:space="preserve">- </w:t>
            </w:r>
            <w:r w:rsidR="008F17C3">
              <w:rPr>
                <w:rFonts w:ascii="Century Gothic" w:eastAsia="Century Gothic" w:hAnsi="Century Gothic" w:cs="Century Gothic"/>
                <w:color w:val="4A4A4A"/>
                <w:sz w:val="22"/>
                <w:szCs w:val="22"/>
              </w:rPr>
              <w:t>CAD/CAM</w:t>
            </w:r>
            <w:r w:rsidRPr="00162879">
              <w:rPr>
                <w:rFonts w:ascii="Century Gothic" w:eastAsia="Century Gothic" w:hAnsi="Century Gothic" w:cs="Century Gothic"/>
                <w:color w:val="4A4A4A"/>
                <w:sz w:val="22"/>
                <w:szCs w:val="22"/>
              </w:rPr>
              <w:t xml:space="preserve"> software</w:t>
            </w:r>
            <w:r w:rsidR="008F17C3">
              <w:rPr>
                <w:rFonts w:ascii="Century Gothic" w:eastAsia="Century Gothic" w:hAnsi="Century Gothic" w:cs="Century Gothic"/>
                <w:color w:val="4A4A4A"/>
                <w:sz w:val="22"/>
                <w:szCs w:val="22"/>
              </w:rPr>
              <w:t xml:space="preserve"> </w:t>
            </w:r>
            <w:r w:rsidRPr="00162879">
              <w:rPr>
                <w:rFonts w:ascii="Century Gothic" w:eastAsia="Century Gothic" w:hAnsi="Century Gothic" w:cs="Century Gothic"/>
                <w:color w:val="4A4A4A"/>
                <w:sz w:val="22"/>
                <w:szCs w:val="22"/>
              </w:rPr>
              <w:t>(Sketch-up</w:t>
            </w:r>
            <w:r w:rsidR="008F17C3">
              <w:rPr>
                <w:rFonts w:ascii="Century Gothic" w:eastAsia="Century Gothic" w:hAnsi="Century Gothic" w:cs="Century Gothic"/>
                <w:color w:val="4A4A4A"/>
                <w:sz w:val="22"/>
                <w:szCs w:val="22"/>
              </w:rPr>
              <w:t xml:space="preserve"> &amp;</w:t>
            </w:r>
            <w:r w:rsidRPr="00162879">
              <w:rPr>
                <w:rFonts w:ascii="Century Gothic" w:eastAsia="Century Gothic" w:hAnsi="Century Gothic" w:cs="Century Gothic"/>
                <w:color w:val="4A4A4A"/>
                <w:sz w:val="22"/>
                <w:szCs w:val="22"/>
              </w:rPr>
              <w:t xml:space="preserve"> Autodesk)</w:t>
            </w:r>
          </w:p>
          <w:p w14:paraId="2C24E4EE" w14:textId="5487CF44" w:rsidR="008F17C3" w:rsidRDefault="008F17C3">
            <w:pPr>
              <w:pStyle w:val="p"/>
              <w:spacing w:line="300" w:lineRule="atLeast"/>
              <w:rPr>
                <w:rFonts w:ascii="Century Gothic" w:eastAsia="Century Gothic" w:hAnsi="Century Gothic" w:cs="Century Gothic"/>
                <w:color w:val="4A4A4A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4A4A4A"/>
                <w:sz w:val="22"/>
                <w:szCs w:val="22"/>
              </w:rPr>
              <w:t>- Web technologies (HTML &amp; CSS)</w:t>
            </w:r>
          </w:p>
          <w:p w14:paraId="44444CFD" w14:textId="0A8D5495" w:rsidR="006F2AAC" w:rsidRPr="00162879" w:rsidRDefault="006F2AAC">
            <w:pPr>
              <w:pStyle w:val="p"/>
              <w:spacing w:line="300" w:lineRule="atLeast"/>
              <w:rPr>
                <w:rFonts w:ascii="Century Gothic" w:eastAsia="Century Gothic" w:hAnsi="Century Gothic" w:cs="Century Gothic"/>
                <w:color w:val="4A4A4A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4A4A4A"/>
                <w:sz w:val="22"/>
                <w:szCs w:val="22"/>
              </w:rPr>
              <w:t>-</w:t>
            </w:r>
            <w:r w:rsidR="007F49EB">
              <w:rPr>
                <w:rFonts w:ascii="Century Gothic" w:eastAsia="Century Gothic" w:hAnsi="Century Gothic" w:cs="Century Gothic"/>
                <w:color w:val="4A4A4A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color w:val="4A4A4A"/>
                <w:sz w:val="22"/>
                <w:szCs w:val="22"/>
              </w:rPr>
              <w:t>Haskell</w:t>
            </w:r>
          </w:p>
          <w:p w14:paraId="08DA3A13" w14:textId="77777777" w:rsidR="00B41055" w:rsidRPr="00162879" w:rsidRDefault="00B41055">
            <w:pPr>
              <w:pStyle w:val="p"/>
              <w:spacing w:line="300" w:lineRule="atLeast"/>
              <w:rPr>
                <w:rFonts w:ascii="Century Gothic" w:eastAsia="Century Gothic" w:hAnsi="Century Gothic" w:cs="Century Gothic"/>
                <w:color w:val="4A4A4A"/>
                <w:sz w:val="22"/>
                <w:szCs w:val="22"/>
              </w:rPr>
            </w:pPr>
          </w:p>
        </w:tc>
      </w:tr>
    </w:tbl>
    <w:p w14:paraId="12235E66" w14:textId="77777777" w:rsidR="00B41055" w:rsidRPr="00162879" w:rsidRDefault="005D2270">
      <w:pPr>
        <w:pStyle w:val="p"/>
        <w:shd w:val="clear" w:color="auto" w:fill="FFFFFF"/>
        <w:spacing w:line="300" w:lineRule="atLeast"/>
        <w:ind w:left="200" w:right="200"/>
        <w:rPr>
          <w:rFonts w:ascii="Century Gothic" w:eastAsia="Century Gothic" w:hAnsi="Century Gothic" w:cs="Century Gothic"/>
          <w:vanish/>
          <w:color w:val="4A4A4A"/>
          <w:sz w:val="22"/>
          <w:szCs w:val="22"/>
        </w:rPr>
      </w:pPr>
      <w:r w:rsidRPr="00162879">
        <w:rPr>
          <w:rFonts w:ascii="Century Gothic" w:eastAsia="Century Gothic" w:hAnsi="Century Gothic" w:cs="Century Gothic"/>
          <w:vanish/>
          <w:color w:val="4A4A4A"/>
          <w:sz w:val="22"/>
          <w:szCs w:val="22"/>
        </w:rPr>
        <w:t>- OOP (Java, Python, C++, C#, PHP)</w:t>
      </w:r>
    </w:p>
    <w:p w14:paraId="71E934F6" w14:textId="77777777" w:rsidR="00B41055" w:rsidRPr="00162879" w:rsidRDefault="005D2270">
      <w:pPr>
        <w:pStyle w:val="p"/>
        <w:shd w:val="clear" w:color="auto" w:fill="FFFFFF"/>
        <w:spacing w:line="300" w:lineRule="atLeast"/>
        <w:ind w:left="200" w:right="200"/>
        <w:rPr>
          <w:rFonts w:ascii="Century Gothic" w:eastAsia="Century Gothic" w:hAnsi="Century Gothic" w:cs="Century Gothic"/>
          <w:vanish/>
          <w:color w:val="4A4A4A"/>
          <w:sz w:val="22"/>
          <w:szCs w:val="22"/>
        </w:rPr>
      </w:pPr>
      <w:r w:rsidRPr="00162879">
        <w:rPr>
          <w:rFonts w:ascii="Century Gothic" w:eastAsia="Century Gothic" w:hAnsi="Century Gothic" w:cs="Century Gothic"/>
          <w:vanish/>
          <w:color w:val="4A4A4A"/>
          <w:sz w:val="22"/>
          <w:szCs w:val="22"/>
        </w:rPr>
        <w:t>- TypeScript, JavaScript</w:t>
      </w:r>
    </w:p>
    <w:p w14:paraId="1AA1AD44" w14:textId="77777777" w:rsidR="00B41055" w:rsidRPr="00162879" w:rsidRDefault="005D2270">
      <w:pPr>
        <w:pStyle w:val="p"/>
        <w:shd w:val="clear" w:color="auto" w:fill="FFFFFF"/>
        <w:spacing w:line="300" w:lineRule="atLeast"/>
        <w:ind w:left="200" w:right="200"/>
        <w:rPr>
          <w:rFonts w:ascii="Century Gothic" w:eastAsia="Century Gothic" w:hAnsi="Century Gothic" w:cs="Century Gothic"/>
          <w:vanish/>
          <w:color w:val="4A4A4A"/>
          <w:sz w:val="22"/>
          <w:szCs w:val="22"/>
        </w:rPr>
      </w:pPr>
      <w:r w:rsidRPr="00162879">
        <w:rPr>
          <w:rFonts w:ascii="Century Gothic" w:eastAsia="Century Gothic" w:hAnsi="Century Gothic" w:cs="Century Gothic"/>
          <w:vanish/>
          <w:color w:val="4A4A4A"/>
          <w:sz w:val="22"/>
          <w:szCs w:val="22"/>
        </w:rPr>
        <w:t>- Angular, Spring and ASP.NET frameworks</w:t>
      </w:r>
    </w:p>
    <w:p w14:paraId="4780D2C2" w14:textId="77777777" w:rsidR="00B41055" w:rsidRPr="00162879" w:rsidRDefault="005D2270">
      <w:pPr>
        <w:pStyle w:val="p"/>
        <w:shd w:val="clear" w:color="auto" w:fill="FFFFFF"/>
        <w:spacing w:line="300" w:lineRule="atLeast"/>
        <w:ind w:left="200" w:right="200"/>
        <w:rPr>
          <w:rFonts w:ascii="Century Gothic" w:eastAsia="Century Gothic" w:hAnsi="Century Gothic" w:cs="Century Gothic"/>
          <w:vanish/>
          <w:color w:val="4A4A4A"/>
          <w:sz w:val="22"/>
          <w:szCs w:val="22"/>
        </w:rPr>
      </w:pPr>
      <w:r w:rsidRPr="00162879">
        <w:rPr>
          <w:rFonts w:ascii="Century Gothic" w:eastAsia="Century Gothic" w:hAnsi="Century Gothic" w:cs="Century Gothic"/>
          <w:vanish/>
          <w:color w:val="4A4A4A"/>
          <w:sz w:val="22"/>
          <w:szCs w:val="22"/>
        </w:rPr>
        <w:t>- Node, NumPy, React Libraries</w:t>
      </w:r>
    </w:p>
    <w:p w14:paraId="34223A23" w14:textId="77777777" w:rsidR="00B41055" w:rsidRPr="00162879" w:rsidRDefault="005D2270">
      <w:pPr>
        <w:pStyle w:val="p"/>
        <w:shd w:val="clear" w:color="auto" w:fill="FFFFFF"/>
        <w:spacing w:line="300" w:lineRule="atLeast"/>
        <w:ind w:left="200" w:right="200"/>
        <w:rPr>
          <w:rFonts w:ascii="Century Gothic" w:eastAsia="Century Gothic" w:hAnsi="Century Gothic" w:cs="Century Gothic"/>
          <w:vanish/>
          <w:color w:val="4A4A4A"/>
          <w:sz w:val="22"/>
          <w:szCs w:val="22"/>
        </w:rPr>
      </w:pPr>
      <w:r w:rsidRPr="00162879">
        <w:rPr>
          <w:rFonts w:ascii="Century Gothic" w:eastAsia="Century Gothic" w:hAnsi="Century Gothic" w:cs="Century Gothic"/>
          <w:vanish/>
          <w:color w:val="4A4A4A"/>
          <w:sz w:val="22"/>
          <w:szCs w:val="22"/>
        </w:rPr>
        <w:t>- Microsoft Azure DevOps (VSTS)</w:t>
      </w:r>
    </w:p>
    <w:p w14:paraId="201D2C81" w14:textId="77777777" w:rsidR="00B41055" w:rsidRPr="00162879" w:rsidRDefault="005D2270">
      <w:pPr>
        <w:pStyle w:val="p"/>
        <w:shd w:val="clear" w:color="auto" w:fill="FFFFFF"/>
        <w:spacing w:line="300" w:lineRule="atLeast"/>
        <w:ind w:left="200" w:right="200"/>
        <w:rPr>
          <w:rFonts w:ascii="Century Gothic" w:eastAsia="Century Gothic" w:hAnsi="Century Gothic" w:cs="Century Gothic"/>
          <w:vanish/>
          <w:color w:val="4A4A4A"/>
          <w:sz w:val="22"/>
          <w:szCs w:val="22"/>
        </w:rPr>
      </w:pPr>
      <w:r w:rsidRPr="00162879">
        <w:rPr>
          <w:rFonts w:ascii="Century Gothic" w:eastAsia="Century Gothic" w:hAnsi="Century Gothic" w:cs="Century Gothic"/>
          <w:vanish/>
          <w:color w:val="4A4A4A"/>
          <w:sz w:val="22"/>
          <w:szCs w:val="22"/>
        </w:rPr>
        <w:t>- MySQL, SQL Server</w:t>
      </w:r>
    </w:p>
    <w:p w14:paraId="1A4117E6" w14:textId="77777777" w:rsidR="00B41055" w:rsidRPr="00162879" w:rsidRDefault="005D2270">
      <w:pPr>
        <w:pStyle w:val="p"/>
        <w:shd w:val="clear" w:color="auto" w:fill="FFFFFF"/>
        <w:spacing w:line="300" w:lineRule="atLeast"/>
        <w:ind w:left="200" w:right="200"/>
        <w:rPr>
          <w:rFonts w:ascii="Century Gothic" w:eastAsia="Century Gothic" w:hAnsi="Century Gothic" w:cs="Century Gothic"/>
          <w:vanish/>
          <w:color w:val="4A4A4A"/>
          <w:sz w:val="22"/>
          <w:szCs w:val="22"/>
        </w:rPr>
      </w:pPr>
      <w:r w:rsidRPr="00162879">
        <w:rPr>
          <w:rFonts w:ascii="Century Gothic" w:eastAsia="Century Gothic" w:hAnsi="Century Gothic" w:cs="Century Gothic"/>
          <w:vanish/>
          <w:color w:val="4A4A4A"/>
          <w:sz w:val="22"/>
          <w:szCs w:val="22"/>
        </w:rPr>
        <w:t>- Agile and Scrum methodologies</w:t>
      </w:r>
    </w:p>
    <w:p w14:paraId="4E3E8D86" w14:textId="77777777" w:rsidR="00B41055" w:rsidRPr="00162879" w:rsidRDefault="005D2270">
      <w:pPr>
        <w:pStyle w:val="p"/>
        <w:shd w:val="clear" w:color="auto" w:fill="FFFFFF"/>
        <w:spacing w:line="300" w:lineRule="atLeast"/>
        <w:ind w:left="200" w:right="200"/>
        <w:rPr>
          <w:rFonts w:ascii="Century Gothic" w:eastAsia="Century Gothic" w:hAnsi="Century Gothic" w:cs="Century Gothic"/>
          <w:vanish/>
          <w:color w:val="4A4A4A"/>
          <w:sz w:val="22"/>
          <w:szCs w:val="22"/>
        </w:rPr>
      </w:pPr>
      <w:r w:rsidRPr="00162879">
        <w:rPr>
          <w:rFonts w:ascii="Century Gothic" w:eastAsia="Century Gothic" w:hAnsi="Century Gothic" w:cs="Century Gothic"/>
          <w:vanish/>
          <w:color w:val="4A4A4A"/>
          <w:sz w:val="22"/>
          <w:szCs w:val="22"/>
        </w:rPr>
        <w:t>- Architectural software (Sketch-up, Autodesk Inventor)</w:t>
      </w:r>
    </w:p>
    <w:p w14:paraId="50C825A5" w14:textId="77777777" w:rsidR="00B41055" w:rsidRPr="00162879" w:rsidRDefault="005D2270">
      <w:pPr>
        <w:pStyle w:val="documentsectionnotmulti-para-hiltsection-gap"/>
        <w:shd w:val="clear" w:color="auto" w:fill="FFFFFF"/>
        <w:spacing w:line="500" w:lineRule="atLeast"/>
        <w:rPr>
          <w:rFonts w:ascii="Century Gothic" w:eastAsia="Century Gothic" w:hAnsi="Century Gothic" w:cs="Century Gothic"/>
          <w:color w:val="4A4A4A"/>
          <w:sz w:val="50"/>
          <w:szCs w:val="50"/>
        </w:rPr>
      </w:pPr>
      <w:r w:rsidRPr="00162879">
        <w:rPr>
          <w:rFonts w:ascii="Century Gothic" w:eastAsia="Century Gothic" w:hAnsi="Century Gothic" w:cs="Century Gothic"/>
          <w:color w:val="4A4A4A"/>
          <w:sz w:val="50"/>
          <w:szCs w:val="50"/>
        </w:rPr>
        <w:t> </w:t>
      </w:r>
    </w:p>
    <w:tbl>
      <w:tblPr>
        <w:tblStyle w:val="divdocumentheading"/>
        <w:tblW w:w="0" w:type="auto"/>
        <w:tblCellSpacing w:w="0" w:type="dxa"/>
        <w:shd w:val="clear" w:color="auto" w:fill="FFFFFF"/>
        <w:tblCellMar>
          <w:top w:w="500" w:type="dxa"/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0300"/>
      </w:tblGrid>
      <w:tr w:rsidR="00B41055" w:rsidRPr="00162879" w14:paraId="58836E08" w14:textId="77777777">
        <w:trPr>
          <w:trHeight w:val="300"/>
          <w:tblCellSpacing w:w="0" w:type="dxa"/>
        </w:trPr>
        <w:tc>
          <w:tcPr>
            <w:tcW w:w="10300" w:type="dxa"/>
            <w:shd w:val="clear" w:color="auto" w:fill="2A597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590E39" w14:textId="77777777" w:rsidR="00B41055" w:rsidRPr="00162879" w:rsidRDefault="005D2270">
            <w:pPr>
              <w:pStyle w:val="divdocumentdivsectiontitledivsectiontitlepara"/>
              <w:shd w:val="clear" w:color="auto" w:fill="auto"/>
              <w:spacing w:line="300" w:lineRule="atLeast"/>
              <w:ind w:left="200" w:right="200"/>
              <w:rPr>
                <w:rStyle w:val="divdocumentdivsectiontitle"/>
                <w:rFonts w:ascii="Century Gothic" w:eastAsia="Century Gothic" w:hAnsi="Century Gothic" w:cs="Century Gothic"/>
                <w:shd w:val="clear" w:color="auto" w:fill="auto"/>
              </w:rPr>
            </w:pPr>
            <w:r w:rsidRPr="00162879">
              <w:rPr>
                <w:rStyle w:val="divdocumentdivsectiontitle"/>
                <w:rFonts w:ascii="Century Gothic" w:eastAsia="Century Gothic" w:hAnsi="Century Gothic" w:cs="Century Gothic"/>
                <w:shd w:val="clear" w:color="auto" w:fill="auto"/>
              </w:rPr>
              <w:t>Work history</w:t>
            </w:r>
          </w:p>
        </w:tc>
      </w:tr>
    </w:tbl>
    <w:p w14:paraId="45211421" w14:textId="77777777" w:rsidR="00B41055" w:rsidRPr="00162879" w:rsidRDefault="00B41055">
      <w:pPr>
        <w:rPr>
          <w:vanish/>
        </w:rPr>
      </w:pPr>
    </w:p>
    <w:tbl>
      <w:tblPr>
        <w:tblStyle w:val="divdocumentdivparagraphTable"/>
        <w:tblW w:w="0" w:type="auto"/>
        <w:tblCellSpacing w:w="0" w:type="dxa"/>
        <w:shd w:val="clear" w:color="auto" w:fill="FFFFFF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3700"/>
        <w:gridCol w:w="6606"/>
      </w:tblGrid>
      <w:tr w:rsidR="00B41055" w:rsidRPr="00162879" w14:paraId="3238CDFA" w14:textId="77777777">
        <w:trPr>
          <w:tblCellSpacing w:w="0" w:type="dxa"/>
        </w:trPr>
        <w:tc>
          <w:tcPr>
            <w:tcW w:w="3700" w:type="dxa"/>
            <w:tcMar>
              <w:top w:w="100" w:type="dxa"/>
              <w:left w:w="0" w:type="dxa"/>
              <w:bottom w:w="0" w:type="dxa"/>
              <w:right w:w="0" w:type="dxa"/>
            </w:tcMar>
            <w:hideMark/>
          </w:tcPr>
          <w:p w14:paraId="210E0D0F" w14:textId="77777777" w:rsidR="00B41055" w:rsidRPr="00162879" w:rsidRDefault="005D2270">
            <w:pPr>
              <w:pStyle w:val="divdocumentparlrColmndateswrapperspanpaddedline"/>
              <w:spacing w:line="300" w:lineRule="atLeast"/>
              <w:ind w:left="200"/>
              <w:rPr>
                <w:rStyle w:val="divdocumentparlrColmndateswrapper"/>
                <w:rFonts w:ascii="Century Gothic" w:eastAsia="Century Gothic" w:hAnsi="Century Gothic" w:cs="Century Gothic"/>
                <w:color w:val="4A4A4A"/>
                <w:sz w:val="22"/>
                <w:szCs w:val="22"/>
              </w:rPr>
            </w:pPr>
            <w:r w:rsidRPr="00162879">
              <w:rPr>
                <w:rStyle w:val="span"/>
                <w:rFonts w:ascii="Century Gothic" w:eastAsia="Century Gothic" w:hAnsi="Century Gothic" w:cs="Century Gothic"/>
                <w:color w:val="4A4A4A"/>
                <w:sz w:val="22"/>
                <w:szCs w:val="22"/>
              </w:rPr>
              <w:t>Aug 2022 - Aug 2023</w:t>
            </w:r>
          </w:p>
          <w:p w14:paraId="3317AE79" w14:textId="77777777" w:rsidR="00B41055" w:rsidRPr="00162879" w:rsidRDefault="005D2270">
            <w:pPr>
              <w:pStyle w:val="divdocumentparlrColmndateswrapperspanpaddedline"/>
              <w:spacing w:line="300" w:lineRule="atLeast"/>
              <w:ind w:left="200"/>
              <w:rPr>
                <w:rStyle w:val="divdocumentparlrColmndateswrapper"/>
                <w:rFonts w:ascii="Century Gothic" w:eastAsia="Century Gothic" w:hAnsi="Century Gothic" w:cs="Century Gothic"/>
                <w:color w:val="4A4A4A"/>
                <w:sz w:val="22"/>
                <w:szCs w:val="22"/>
              </w:rPr>
            </w:pPr>
            <w:r w:rsidRPr="00162879">
              <w:rPr>
                <w:rStyle w:val="txtBoldCharacter"/>
                <w:rFonts w:ascii="Century Gothic" w:eastAsia="Century Gothic" w:hAnsi="Century Gothic" w:cs="Century Gothic"/>
                <w:color w:val="4A4A4A"/>
                <w:sz w:val="22"/>
                <w:szCs w:val="22"/>
              </w:rPr>
              <w:t>Software Developer</w:t>
            </w:r>
          </w:p>
          <w:p w14:paraId="2E8D3060" w14:textId="77777777" w:rsidR="00B41055" w:rsidRPr="00162879" w:rsidRDefault="005D2270">
            <w:pPr>
              <w:pStyle w:val="divdocumentparlrColmndateswrapperspanpaddedline"/>
              <w:spacing w:line="300" w:lineRule="atLeast"/>
              <w:ind w:left="200"/>
              <w:rPr>
                <w:rStyle w:val="divdocumentparlrColmndateswrapper"/>
                <w:rFonts w:ascii="Century Gothic" w:eastAsia="Century Gothic" w:hAnsi="Century Gothic" w:cs="Century Gothic"/>
                <w:color w:val="4A4A4A"/>
                <w:sz w:val="22"/>
                <w:szCs w:val="22"/>
              </w:rPr>
            </w:pPr>
            <w:r w:rsidRPr="00162879">
              <w:rPr>
                <w:rStyle w:val="span"/>
                <w:rFonts w:ascii="Century Gothic" w:eastAsia="Century Gothic" w:hAnsi="Century Gothic" w:cs="Century Gothic"/>
                <w:color w:val="4A4A4A"/>
                <w:sz w:val="22"/>
                <w:szCs w:val="22"/>
              </w:rPr>
              <w:t>Viewpoint Construction Software Limited -</w:t>
            </w:r>
            <w:r w:rsidRPr="00162879">
              <w:rPr>
                <w:rStyle w:val="divdocumentparlrColmndateswrapper"/>
                <w:rFonts w:ascii="Century Gothic" w:eastAsia="Century Gothic" w:hAnsi="Century Gothic" w:cs="Century Gothic"/>
                <w:color w:val="4A4A4A"/>
                <w:sz w:val="22"/>
                <w:szCs w:val="22"/>
              </w:rPr>
              <w:t xml:space="preserve"> </w:t>
            </w:r>
            <w:r w:rsidRPr="00162879">
              <w:rPr>
                <w:rStyle w:val="span"/>
                <w:rFonts w:ascii="Century Gothic" w:eastAsia="Century Gothic" w:hAnsi="Century Gothic" w:cs="Century Gothic"/>
                <w:color w:val="4A4A4A"/>
                <w:sz w:val="22"/>
                <w:szCs w:val="22"/>
              </w:rPr>
              <w:t>Newcastle upon Tyne</w:t>
            </w:r>
            <w:r w:rsidRPr="00162879">
              <w:rPr>
                <w:rStyle w:val="divdocumentparlrColmndateswrapper"/>
                <w:rFonts w:ascii="Century Gothic" w:eastAsia="Century Gothic" w:hAnsi="Century Gothic" w:cs="Century Gothic"/>
                <w:color w:val="4A4A4A"/>
                <w:sz w:val="22"/>
                <w:szCs w:val="22"/>
              </w:rPr>
              <w:t xml:space="preserve"> </w:t>
            </w:r>
          </w:p>
        </w:tc>
        <w:tc>
          <w:tcPr>
            <w:tcW w:w="6606" w:type="dxa"/>
            <w:tcMar>
              <w:top w:w="100" w:type="dxa"/>
              <w:left w:w="150" w:type="dxa"/>
              <w:bottom w:w="0" w:type="dxa"/>
              <w:right w:w="0" w:type="dxa"/>
            </w:tcMar>
            <w:hideMark/>
          </w:tcPr>
          <w:p w14:paraId="7985933C" w14:textId="77777777" w:rsidR="00B41055" w:rsidRPr="00162879" w:rsidRDefault="005D2270">
            <w:pPr>
              <w:pStyle w:val="divdocumentparlrColmnulli"/>
              <w:numPr>
                <w:ilvl w:val="0"/>
                <w:numId w:val="1"/>
              </w:numPr>
              <w:spacing w:line="300" w:lineRule="atLeast"/>
              <w:ind w:left="250" w:hanging="301"/>
              <w:rPr>
                <w:rStyle w:val="span"/>
                <w:rFonts w:ascii="Century Gothic" w:eastAsia="Century Gothic" w:hAnsi="Century Gothic" w:cs="Century Gothic"/>
                <w:color w:val="4A4A4A"/>
                <w:sz w:val="22"/>
                <w:szCs w:val="22"/>
              </w:rPr>
            </w:pPr>
            <w:r w:rsidRPr="00162879">
              <w:rPr>
                <w:rStyle w:val="span"/>
                <w:rFonts w:ascii="Century Gothic" w:eastAsia="Century Gothic" w:hAnsi="Century Gothic" w:cs="Century Gothic"/>
                <w:color w:val="4A4A4A"/>
                <w:sz w:val="22"/>
                <w:szCs w:val="22"/>
              </w:rPr>
              <w:t>Collaborated effectively with different teams developing, testing, and deploying software products for the construction industry.</w:t>
            </w:r>
          </w:p>
          <w:p w14:paraId="146E6620" w14:textId="77777777" w:rsidR="00B41055" w:rsidRPr="00162879" w:rsidRDefault="005D2270">
            <w:pPr>
              <w:pStyle w:val="divdocumentparlrColmnulli"/>
              <w:numPr>
                <w:ilvl w:val="0"/>
                <w:numId w:val="1"/>
              </w:numPr>
              <w:spacing w:line="300" w:lineRule="atLeast"/>
              <w:ind w:left="250" w:hanging="301"/>
              <w:rPr>
                <w:rStyle w:val="span"/>
                <w:rFonts w:ascii="Century Gothic" w:eastAsia="Century Gothic" w:hAnsi="Century Gothic" w:cs="Century Gothic"/>
                <w:color w:val="4A4A4A"/>
                <w:sz w:val="22"/>
                <w:szCs w:val="22"/>
              </w:rPr>
            </w:pPr>
            <w:r w:rsidRPr="00162879">
              <w:rPr>
                <w:rStyle w:val="span"/>
                <w:rFonts w:ascii="Century Gothic" w:eastAsia="Century Gothic" w:hAnsi="Century Gothic" w:cs="Century Gothic"/>
                <w:color w:val="4A4A4A"/>
                <w:sz w:val="22"/>
                <w:szCs w:val="22"/>
              </w:rPr>
              <w:t>Led a separate venture identifying and alleviating bugs in existing software systems whilst collaborating with external customers.</w:t>
            </w:r>
          </w:p>
          <w:p w14:paraId="6A50A0E1" w14:textId="77777777" w:rsidR="00B41055" w:rsidRPr="00162879" w:rsidRDefault="005D2270">
            <w:pPr>
              <w:pStyle w:val="divdocumentparlrColmnulli"/>
              <w:numPr>
                <w:ilvl w:val="0"/>
                <w:numId w:val="1"/>
              </w:numPr>
              <w:spacing w:line="300" w:lineRule="atLeast"/>
              <w:ind w:left="250" w:hanging="301"/>
              <w:rPr>
                <w:rStyle w:val="span"/>
                <w:rFonts w:ascii="Century Gothic" w:eastAsia="Century Gothic" w:hAnsi="Century Gothic" w:cs="Century Gothic"/>
                <w:color w:val="4A4A4A"/>
                <w:sz w:val="22"/>
                <w:szCs w:val="22"/>
              </w:rPr>
            </w:pPr>
            <w:r w:rsidRPr="00162879">
              <w:rPr>
                <w:rStyle w:val="span"/>
                <w:rFonts w:ascii="Century Gothic" w:eastAsia="Century Gothic" w:hAnsi="Century Gothic" w:cs="Century Gothic"/>
                <w:color w:val="4A4A4A"/>
                <w:sz w:val="22"/>
                <w:szCs w:val="22"/>
              </w:rPr>
              <w:t>Fostered a strong working knowledge of Angular framework and Typescript as well as utilising Microsoft Azure DevOps (VSTS) development environment and tools.</w:t>
            </w:r>
          </w:p>
        </w:tc>
      </w:tr>
    </w:tbl>
    <w:p w14:paraId="4842BB6C" w14:textId="77777777" w:rsidR="00B41055" w:rsidRPr="00162879" w:rsidRDefault="00B41055">
      <w:pPr>
        <w:rPr>
          <w:vanish/>
        </w:rPr>
      </w:pPr>
    </w:p>
    <w:tbl>
      <w:tblPr>
        <w:tblStyle w:val="divdocumentdivparagraphTable"/>
        <w:tblW w:w="0" w:type="auto"/>
        <w:tblCellSpacing w:w="0" w:type="dxa"/>
        <w:shd w:val="clear" w:color="auto" w:fill="FFFFFF"/>
        <w:tblLayout w:type="fixed"/>
        <w:tblCellMar>
          <w:top w:w="200" w:type="dxa"/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3700"/>
        <w:gridCol w:w="6606"/>
      </w:tblGrid>
      <w:tr w:rsidR="00B41055" w:rsidRPr="00162879" w14:paraId="3800A21F" w14:textId="77777777">
        <w:trPr>
          <w:tblCellSpacing w:w="0" w:type="dxa"/>
        </w:trPr>
        <w:tc>
          <w:tcPr>
            <w:tcW w:w="3700" w:type="dxa"/>
            <w:tcMar>
              <w:top w:w="200" w:type="dxa"/>
              <w:left w:w="0" w:type="dxa"/>
              <w:bottom w:w="0" w:type="dxa"/>
              <w:right w:w="0" w:type="dxa"/>
            </w:tcMar>
            <w:hideMark/>
          </w:tcPr>
          <w:p w14:paraId="431D02A3" w14:textId="77777777" w:rsidR="00B41055" w:rsidRPr="00162879" w:rsidRDefault="005D2270">
            <w:pPr>
              <w:pStyle w:val="divdocumentparlrColmndateswrapperspanpaddedline"/>
              <w:spacing w:line="300" w:lineRule="atLeast"/>
              <w:ind w:left="200"/>
              <w:rPr>
                <w:rStyle w:val="divdocumentparlrColmndateswrapper"/>
                <w:rFonts w:ascii="Century Gothic" w:eastAsia="Century Gothic" w:hAnsi="Century Gothic" w:cs="Century Gothic"/>
                <w:color w:val="4A4A4A"/>
                <w:sz w:val="22"/>
                <w:szCs w:val="22"/>
              </w:rPr>
            </w:pPr>
            <w:r w:rsidRPr="00162879">
              <w:rPr>
                <w:rStyle w:val="span"/>
                <w:rFonts w:ascii="Century Gothic" w:eastAsia="Century Gothic" w:hAnsi="Century Gothic" w:cs="Century Gothic"/>
                <w:color w:val="4A4A4A"/>
                <w:sz w:val="22"/>
                <w:szCs w:val="22"/>
              </w:rPr>
              <w:t>Aug 2020 - Jul 2023</w:t>
            </w:r>
          </w:p>
          <w:p w14:paraId="4AFB1057" w14:textId="77777777" w:rsidR="00B41055" w:rsidRPr="00162879" w:rsidRDefault="005D2270">
            <w:pPr>
              <w:pStyle w:val="divdocumentparlrColmndateswrapperspanpaddedline"/>
              <w:spacing w:line="300" w:lineRule="atLeast"/>
              <w:ind w:left="200"/>
              <w:rPr>
                <w:rStyle w:val="divdocumentparlrColmndateswrapper"/>
                <w:rFonts w:ascii="Century Gothic" w:eastAsia="Century Gothic" w:hAnsi="Century Gothic" w:cs="Century Gothic"/>
                <w:color w:val="4A4A4A"/>
                <w:sz w:val="22"/>
                <w:szCs w:val="22"/>
              </w:rPr>
            </w:pPr>
            <w:r w:rsidRPr="00162879">
              <w:rPr>
                <w:rStyle w:val="txtBoldCharacter"/>
                <w:rFonts w:ascii="Century Gothic" w:eastAsia="Century Gothic" w:hAnsi="Century Gothic" w:cs="Century Gothic"/>
                <w:color w:val="4A4A4A"/>
                <w:sz w:val="22"/>
                <w:szCs w:val="22"/>
              </w:rPr>
              <w:t>Freelance web developer</w:t>
            </w:r>
          </w:p>
          <w:p w14:paraId="28116F1E" w14:textId="77777777" w:rsidR="00B41055" w:rsidRDefault="005D2270">
            <w:pPr>
              <w:pStyle w:val="divdocumentparlrColmndateswrapperspanpaddedline"/>
              <w:spacing w:line="300" w:lineRule="atLeast"/>
              <w:ind w:left="200"/>
              <w:rPr>
                <w:rStyle w:val="divdocumentparlrColmndateswrapper"/>
                <w:rFonts w:ascii="Century Gothic" w:eastAsia="Century Gothic" w:hAnsi="Century Gothic" w:cs="Century Gothic"/>
                <w:color w:val="4A4A4A"/>
                <w:sz w:val="22"/>
                <w:szCs w:val="22"/>
              </w:rPr>
            </w:pPr>
            <w:r w:rsidRPr="00162879">
              <w:rPr>
                <w:rStyle w:val="span"/>
                <w:rFonts w:ascii="Century Gothic" w:eastAsia="Century Gothic" w:hAnsi="Century Gothic" w:cs="Century Gothic"/>
                <w:color w:val="4A4A4A"/>
                <w:sz w:val="22"/>
                <w:szCs w:val="22"/>
              </w:rPr>
              <w:t>Abul Noor Publications</w:t>
            </w:r>
            <w:r w:rsidRPr="00162879">
              <w:rPr>
                <w:rStyle w:val="divdocumentparlrColmndateswrapper"/>
                <w:rFonts w:ascii="Century Gothic" w:eastAsia="Century Gothic" w:hAnsi="Century Gothic" w:cs="Century Gothic"/>
                <w:color w:val="4A4A4A"/>
                <w:sz w:val="22"/>
                <w:szCs w:val="22"/>
              </w:rPr>
              <w:t xml:space="preserve"> </w:t>
            </w:r>
          </w:p>
          <w:p w14:paraId="1CAEAD61" w14:textId="54435BD5" w:rsidR="004A5A86" w:rsidRPr="00162879" w:rsidRDefault="004A5A86">
            <w:pPr>
              <w:pStyle w:val="divdocumentparlrColmndateswrapperspanpaddedline"/>
              <w:spacing w:line="300" w:lineRule="atLeast"/>
              <w:ind w:left="200"/>
              <w:rPr>
                <w:rStyle w:val="divdocumentparlrColmndateswrapper"/>
                <w:rFonts w:ascii="Century Gothic" w:eastAsia="Century Gothic" w:hAnsi="Century Gothic" w:cs="Century Gothic"/>
                <w:color w:val="4A4A4A"/>
                <w:sz w:val="22"/>
                <w:szCs w:val="22"/>
              </w:rPr>
            </w:pPr>
            <w:r>
              <w:rPr>
                <w:rStyle w:val="divdocumentparlrColmndateswrapper"/>
                <w:rFonts w:ascii="Century Gothic" w:eastAsia="Century Gothic" w:hAnsi="Century Gothic" w:cs="Century Gothic"/>
                <w:color w:val="4A4A4A"/>
                <w:sz w:val="22"/>
                <w:szCs w:val="22"/>
              </w:rPr>
              <w:t>STI Publishing</w:t>
            </w:r>
          </w:p>
        </w:tc>
        <w:tc>
          <w:tcPr>
            <w:tcW w:w="6606" w:type="dxa"/>
            <w:tcMar>
              <w:top w:w="200" w:type="dxa"/>
              <w:left w:w="150" w:type="dxa"/>
              <w:bottom w:w="0" w:type="dxa"/>
              <w:right w:w="0" w:type="dxa"/>
            </w:tcMar>
            <w:hideMark/>
          </w:tcPr>
          <w:p w14:paraId="743E188F" w14:textId="29686FF8" w:rsidR="00B41055" w:rsidRPr="00162879" w:rsidRDefault="005D2270">
            <w:pPr>
              <w:pStyle w:val="divdocumentparlrColmnulli"/>
              <w:numPr>
                <w:ilvl w:val="0"/>
                <w:numId w:val="2"/>
              </w:numPr>
              <w:spacing w:line="300" w:lineRule="atLeast"/>
              <w:ind w:left="250" w:hanging="301"/>
              <w:rPr>
                <w:rStyle w:val="span"/>
                <w:rFonts w:ascii="Century Gothic" w:eastAsia="Century Gothic" w:hAnsi="Century Gothic" w:cs="Century Gothic"/>
                <w:color w:val="4A4A4A"/>
                <w:sz w:val="22"/>
                <w:szCs w:val="22"/>
              </w:rPr>
            </w:pPr>
            <w:r w:rsidRPr="00162879">
              <w:rPr>
                <w:rStyle w:val="span"/>
                <w:rFonts w:ascii="Century Gothic" w:eastAsia="Century Gothic" w:hAnsi="Century Gothic" w:cs="Century Gothic"/>
                <w:color w:val="4A4A4A"/>
                <w:sz w:val="22"/>
                <w:szCs w:val="22"/>
              </w:rPr>
              <w:t>Designed and developed website architecture for different publishing companies.</w:t>
            </w:r>
          </w:p>
          <w:p w14:paraId="0D411A3E" w14:textId="236E97BF" w:rsidR="00B41055" w:rsidRPr="00162879" w:rsidRDefault="005D2270">
            <w:pPr>
              <w:pStyle w:val="divdocumentparlrColmnulli"/>
              <w:numPr>
                <w:ilvl w:val="0"/>
                <w:numId w:val="2"/>
              </w:numPr>
              <w:spacing w:line="300" w:lineRule="atLeast"/>
              <w:ind w:left="250" w:hanging="301"/>
              <w:rPr>
                <w:rStyle w:val="span"/>
                <w:rFonts w:ascii="Century Gothic" w:eastAsia="Century Gothic" w:hAnsi="Century Gothic" w:cs="Century Gothic"/>
                <w:color w:val="4A4A4A"/>
                <w:sz w:val="22"/>
                <w:szCs w:val="22"/>
              </w:rPr>
            </w:pPr>
            <w:r w:rsidRPr="00162879">
              <w:rPr>
                <w:rStyle w:val="span"/>
                <w:rFonts w:ascii="Century Gothic" w:eastAsia="Century Gothic" w:hAnsi="Century Gothic" w:cs="Century Gothic"/>
                <w:color w:val="4A4A4A"/>
                <w:sz w:val="22"/>
                <w:szCs w:val="22"/>
              </w:rPr>
              <w:t xml:space="preserve">Utilised technologies such as WordPress, PHP, and JavaScript to build site-specific interfaces for product management and e-commerce requirements </w:t>
            </w:r>
            <w:r w:rsidR="00162879" w:rsidRPr="00162879">
              <w:rPr>
                <w:rStyle w:val="span"/>
                <w:rFonts w:ascii="Century Gothic" w:eastAsia="Century Gothic" w:hAnsi="Century Gothic" w:cs="Century Gothic"/>
                <w:color w:val="4A4A4A"/>
                <w:sz w:val="22"/>
                <w:szCs w:val="22"/>
              </w:rPr>
              <w:t>in line</w:t>
            </w:r>
            <w:r w:rsidRPr="00162879">
              <w:rPr>
                <w:rStyle w:val="span"/>
                <w:rFonts w:ascii="Century Gothic" w:eastAsia="Century Gothic" w:hAnsi="Century Gothic" w:cs="Century Gothic"/>
                <w:color w:val="4A4A4A"/>
                <w:sz w:val="22"/>
                <w:szCs w:val="22"/>
              </w:rPr>
              <w:t xml:space="preserve"> with stakeholder requirements.</w:t>
            </w:r>
          </w:p>
          <w:p w14:paraId="15986C68" w14:textId="77777777" w:rsidR="00B41055" w:rsidRPr="00162879" w:rsidRDefault="005D2270">
            <w:pPr>
              <w:pStyle w:val="divdocumentparlrColmnulli"/>
              <w:numPr>
                <w:ilvl w:val="0"/>
                <w:numId w:val="2"/>
              </w:numPr>
              <w:spacing w:line="300" w:lineRule="atLeast"/>
              <w:ind w:left="250" w:hanging="301"/>
              <w:rPr>
                <w:rStyle w:val="span"/>
                <w:rFonts w:ascii="Century Gothic" w:eastAsia="Century Gothic" w:hAnsi="Century Gothic" w:cs="Century Gothic"/>
                <w:color w:val="4A4A4A"/>
                <w:sz w:val="22"/>
                <w:szCs w:val="22"/>
              </w:rPr>
            </w:pPr>
            <w:r w:rsidRPr="00162879">
              <w:rPr>
                <w:rStyle w:val="span"/>
                <w:rFonts w:ascii="Century Gothic" w:eastAsia="Century Gothic" w:hAnsi="Century Gothic" w:cs="Century Gothic"/>
                <w:color w:val="4A4A4A"/>
                <w:sz w:val="22"/>
                <w:szCs w:val="22"/>
              </w:rPr>
              <w:t>Delivered high end user interfaces as well as providing ongoing maintenance and technical support when needed with minimal operational downtime and comprehensive testing.</w:t>
            </w:r>
          </w:p>
          <w:p w14:paraId="138387E2" w14:textId="77777777" w:rsidR="00B41055" w:rsidRPr="00162879" w:rsidRDefault="00B41055">
            <w:pPr>
              <w:pStyle w:val="p"/>
              <w:spacing w:line="300" w:lineRule="atLeast"/>
              <w:ind w:left="150"/>
              <w:rPr>
                <w:rStyle w:val="span"/>
                <w:rFonts w:ascii="Century Gothic" w:eastAsia="Century Gothic" w:hAnsi="Century Gothic" w:cs="Century Gothic"/>
                <w:color w:val="4A4A4A"/>
                <w:sz w:val="22"/>
                <w:szCs w:val="22"/>
              </w:rPr>
            </w:pPr>
          </w:p>
        </w:tc>
      </w:tr>
    </w:tbl>
    <w:p w14:paraId="0B5861DF" w14:textId="77777777" w:rsidR="00B41055" w:rsidRPr="00162879" w:rsidRDefault="00B41055">
      <w:pPr>
        <w:rPr>
          <w:vanish/>
        </w:rPr>
      </w:pPr>
    </w:p>
    <w:tbl>
      <w:tblPr>
        <w:tblStyle w:val="divdocumentdivparagraphTable"/>
        <w:tblW w:w="0" w:type="auto"/>
        <w:tblCellSpacing w:w="0" w:type="dxa"/>
        <w:shd w:val="clear" w:color="auto" w:fill="FFFFFF"/>
        <w:tblLayout w:type="fixed"/>
        <w:tblCellMar>
          <w:top w:w="200" w:type="dxa"/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3700"/>
        <w:gridCol w:w="6606"/>
      </w:tblGrid>
      <w:tr w:rsidR="00B41055" w:rsidRPr="00162879" w14:paraId="7FFE1E20" w14:textId="77777777">
        <w:trPr>
          <w:tblCellSpacing w:w="0" w:type="dxa"/>
        </w:trPr>
        <w:tc>
          <w:tcPr>
            <w:tcW w:w="3700" w:type="dxa"/>
            <w:tcMar>
              <w:top w:w="200" w:type="dxa"/>
              <w:left w:w="0" w:type="dxa"/>
              <w:bottom w:w="500" w:type="dxa"/>
              <w:right w:w="0" w:type="dxa"/>
            </w:tcMar>
            <w:hideMark/>
          </w:tcPr>
          <w:p w14:paraId="58AF5CFC" w14:textId="77777777" w:rsidR="00B41055" w:rsidRPr="00162879" w:rsidRDefault="005D2270">
            <w:pPr>
              <w:pStyle w:val="divdocumentparlrColmndateswrapperspanpaddedline"/>
              <w:spacing w:line="300" w:lineRule="atLeast"/>
              <w:ind w:left="200"/>
              <w:rPr>
                <w:rStyle w:val="divdocumentdivparagraphparlrColmnnth-last-of-type1dateswrapper"/>
                <w:rFonts w:ascii="Century Gothic" w:eastAsia="Century Gothic" w:hAnsi="Century Gothic" w:cs="Century Gothic"/>
                <w:color w:val="4A4A4A"/>
                <w:sz w:val="22"/>
                <w:szCs w:val="22"/>
              </w:rPr>
            </w:pPr>
            <w:r w:rsidRPr="00162879">
              <w:rPr>
                <w:rStyle w:val="span"/>
                <w:rFonts w:ascii="Century Gothic" w:eastAsia="Century Gothic" w:hAnsi="Century Gothic" w:cs="Century Gothic"/>
                <w:color w:val="4A4A4A"/>
                <w:sz w:val="22"/>
                <w:szCs w:val="22"/>
              </w:rPr>
              <w:lastRenderedPageBreak/>
              <w:t>Jul 2019 - Jul 2019</w:t>
            </w:r>
          </w:p>
          <w:p w14:paraId="5A8F197F" w14:textId="77777777" w:rsidR="00B41055" w:rsidRPr="00162879" w:rsidRDefault="005D2270">
            <w:pPr>
              <w:pStyle w:val="divdocumentparlrColmndateswrapperspanpaddedline"/>
              <w:spacing w:line="300" w:lineRule="atLeast"/>
              <w:ind w:left="200"/>
              <w:rPr>
                <w:rStyle w:val="divdocumentdivparagraphparlrColmnnth-last-of-type1dateswrapper"/>
                <w:rFonts w:ascii="Century Gothic" w:eastAsia="Century Gothic" w:hAnsi="Century Gothic" w:cs="Century Gothic"/>
                <w:color w:val="4A4A4A"/>
                <w:sz w:val="22"/>
                <w:szCs w:val="22"/>
              </w:rPr>
            </w:pPr>
            <w:r w:rsidRPr="00162879">
              <w:rPr>
                <w:rStyle w:val="txtBoldCharacter"/>
                <w:rFonts w:ascii="Century Gothic" w:eastAsia="Century Gothic" w:hAnsi="Century Gothic" w:cs="Century Gothic"/>
                <w:color w:val="4A4A4A"/>
                <w:sz w:val="22"/>
                <w:szCs w:val="22"/>
              </w:rPr>
              <w:t>Software developer intern</w:t>
            </w:r>
          </w:p>
          <w:p w14:paraId="3ED1F0D5" w14:textId="77777777" w:rsidR="00B41055" w:rsidRPr="00162879" w:rsidRDefault="005D2270">
            <w:pPr>
              <w:pStyle w:val="divdocumentparlrColmndateswrapperspanpaddedline"/>
              <w:spacing w:line="300" w:lineRule="atLeast"/>
              <w:ind w:left="200"/>
              <w:rPr>
                <w:rStyle w:val="divdocumentdivparagraphparlrColmnnth-last-of-type1dateswrapper"/>
                <w:rFonts w:ascii="Century Gothic" w:eastAsia="Century Gothic" w:hAnsi="Century Gothic" w:cs="Century Gothic"/>
                <w:color w:val="4A4A4A"/>
                <w:sz w:val="22"/>
                <w:szCs w:val="22"/>
              </w:rPr>
            </w:pPr>
            <w:r w:rsidRPr="00162879">
              <w:rPr>
                <w:rStyle w:val="span"/>
                <w:rFonts w:ascii="Century Gothic" w:eastAsia="Century Gothic" w:hAnsi="Century Gothic" w:cs="Century Gothic"/>
                <w:color w:val="4A4A4A"/>
                <w:sz w:val="22"/>
                <w:szCs w:val="22"/>
              </w:rPr>
              <w:t>Intercede -</w:t>
            </w:r>
            <w:r w:rsidRPr="00162879">
              <w:rPr>
                <w:rStyle w:val="divdocumentdivparagraphparlrColmnnth-last-of-type1dateswrapper"/>
                <w:rFonts w:ascii="Century Gothic" w:eastAsia="Century Gothic" w:hAnsi="Century Gothic" w:cs="Century Gothic"/>
                <w:color w:val="4A4A4A"/>
                <w:sz w:val="22"/>
                <w:szCs w:val="22"/>
              </w:rPr>
              <w:t xml:space="preserve"> </w:t>
            </w:r>
            <w:r w:rsidRPr="00162879">
              <w:rPr>
                <w:rStyle w:val="span"/>
                <w:rFonts w:ascii="Century Gothic" w:eastAsia="Century Gothic" w:hAnsi="Century Gothic" w:cs="Century Gothic"/>
                <w:color w:val="4A4A4A"/>
                <w:sz w:val="22"/>
                <w:szCs w:val="22"/>
              </w:rPr>
              <w:t>Lutterworth, Leicestershire</w:t>
            </w:r>
            <w:r w:rsidRPr="00162879">
              <w:rPr>
                <w:rStyle w:val="divdocumentdivparagraphparlrColmnnth-last-of-type1dateswrapper"/>
                <w:rFonts w:ascii="Century Gothic" w:eastAsia="Century Gothic" w:hAnsi="Century Gothic" w:cs="Century Gothic"/>
                <w:color w:val="4A4A4A"/>
                <w:sz w:val="22"/>
                <w:szCs w:val="22"/>
              </w:rPr>
              <w:t xml:space="preserve"> </w:t>
            </w:r>
          </w:p>
        </w:tc>
        <w:tc>
          <w:tcPr>
            <w:tcW w:w="6606" w:type="dxa"/>
            <w:tcMar>
              <w:top w:w="200" w:type="dxa"/>
              <w:left w:w="150" w:type="dxa"/>
              <w:bottom w:w="500" w:type="dxa"/>
              <w:right w:w="0" w:type="dxa"/>
            </w:tcMar>
            <w:hideMark/>
          </w:tcPr>
          <w:p w14:paraId="1710F11A" w14:textId="77777777" w:rsidR="00B41055" w:rsidRPr="00162879" w:rsidRDefault="005D2270">
            <w:pPr>
              <w:pStyle w:val="divdocumentparlrColmnulli"/>
              <w:numPr>
                <w:ilvl w:val="0"/>
                <w:numId w:val="3"/>
              </w:numPr>
              <w:spacing w:line="300" w:lineRule="atLeast"/>
              <w:ind w:left="250" w:hanging="301"/>
              <w:rPr>
                <w:rStyle w:val="span"/>
                <w:rFonts w:ascii="Century Gothic" w:eastAsia="Century Gothic" w:hAnsi="Century Gothic" w:cs="Century Gothic"/>
                <w:color w:val="4A4A4A"/>
                <w:sz w:val="22"/>
                <w:szCs w:val="22"/>
              </w:rPr>
            </w:pPr>
            <w:r w:rsidRPr="00162879">
              <w:rPr>
                <w:rStyle w:val="span"/>
                <w:rFonts w:ascii="Century Gothic" w:eastAsia="Century Gothic" w:hAnsi="Century Gothic" w:cs="Century Gothic"/>
                <w:color w:val="4A4A4A"/>
                <w:sz w:val="22"/>
                <w:szCs w:val="22"/>
              </w:rPr>
              <w:t>Demonstrated ability to learn and implement new technologies quickly and effectively; collaborated with colleagues to develop a new online customer support portal using skills such as WordPress, PHP and JavaScript.</w:t>
            </w:r>
          </w:p>
        </w:tc>
      </w:tr>
    </w:tbl>
    <w:p w14:paraId="52D6ADDB" w14:textId="77777777" w:rsidR="00B41055" w:rsidRPr="00162879" w:rsidRDefault="00B41055">
      <w:pPr>
        <w:rPr>
          <w:vanish/>
        </w:rPr>
      </w:pPr>
    </w:p>
    <w:tbl>
      <w:tblPr>
        <w:tblStyle w:val="divdocumentheading"/>
        <w:tblW w:w="0" w:type="auto"/>
        <w:tblCellSpacing w:w="0" w:type="dxa"/>
        <w:shd w:val="clear" w:color="auto" w:fill="FFFFFF"/>
        <w:tblCellMar>
          <w:top w:w="500" w:type="dxa"/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0300"/>
      </w:tblGrid>
      <w:tr w:rsidR="00B41055" w:rsidRPr="00162879" w14:paraId="5E4D83DD" w14:textId="77777777">
        <w:trPr>
          <w:trHeight w:val="300"/>
          <w:tblCellSpacing w:w="0" w:type="dxa"/>
        </w:trPr>
        <w:tc>
          <w:tcPr>
            <w:tcW w:w="10300" w:type="dxa"/>
            <w:shd w:val="clear" w:color="auto" w:fill="2A597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D88AB2" w14:textId="77777777" w:rsidR="00B41055" w:rsidRPr="00162879" w:rsidRDefault="005D2270">
            <w:pPr>
              <w:pStyle w:val="divdocumentdivsectiontitledivsectiontitlepara"/>
              <w:shd w:val="clear" w:color="auto" w:fill="auto"/>
              <w:spacing w:line="300" w:lineRule="atLeast"/>
              <w:ind w:left="200" w:right="200"/>
              <w:rPr>
                <w:rStyle w:val="divdocumentdivsectiontitle"/>
                <w:rFonts w:ascii="Century Gothic" w:eastAsia="Century Gothic" w:hAnsi="Century Gothic" w:cs="Century Gothic"/>
                <w:shd w:val="clear" w:color="auto" w:fill="auto"/>
              </w:rPr>
            </w:pPr>
            <w:r w:rsidRPr="00162879">
              <w:rPr>
                <w:rStyle w:val="divdocumentdivsectiontitle"/>
                <w:rFonts w:ascii="Century Gothic" w:eastAsia="Century Gothic" w:hAnsi="Century Gothic" w:cs="Century Gothic"/>
                <w:shd w:val="clear" w:color="auto" w:fill="auto"/>
              </w:rPr>
              <w:t>Education</w:t>
            </w:r>
          </w:p>
        </w:tc>
      </w:tr>
    </w:tbl>
    <w:p w14:paraId="5EC88DC6" w14:textId="77777777" w:rsidR="00B41055" w:rsidRPr="00162879" w:rsidRDefault="005D2270">
      <w:pPr>
        <w:pStyle w:val="divdocumentsinglecolumn"/>
        <w:pBdr>
          <w:left w:val="none" w:sz="0" w:space="0" w:color="auto"/>
          <w:right w:val="none" w:sz="0" w:space="0" w:color="auto"/>
        </w:pBdr>
        <w:shd w:val="clear" w:color="auto" w:fill="FFFFFF"/>
        <w:spacing w:before="100" w:line="300" w:lineRule="atLeast"/>
        <w:ind w:left="200" w:right="200"/>
        <w:rPr>
          <w:rFonts w:ascii="Century Gothic" w:eastAsia="Century Gothic" w:hAnsi="Century Gothic" w:cs="Century Gothic"/>
          <w:color w:val="4A4A4A"/>
          <w:sz w:val="22"/>
          <w:szCs w:val="22"/>
        </w:rPr>
      </w:pPr>
      <w:r w:rsidRPr="00162879">
        <w:rPr>
          <w:rStyle w:val="span"/>
          <w:rFonts w:ascii="Century Gothic" w:eastAsia="Century Gothic" w:hAnsi="Century Gothic" w:cs="Century Gothic"/>
          <w:color w:val="4A4A4A"/>
          <w:sz w:val="22"/>
          <w:szCs w:val="22"/>
        </w:rPr>
        <w:t>Sep 2020 - Jul 2024</w:t>
      </w:r>
      <w:r w:rsidRPr="00162879">
        <w:rPr>
          <w:rStyle w:val="singlecolumnspanpaddedlinenth-child1"/>
          <w:rFonts w:ascii="Century Gothic" w:eastAsia="Century Gothic" w:hAnsi="Century Gothic" w:cs="Century Gothic"/>
          <w:color w:val="4A4A4A"/>
          <w:sz w:val="22"/>
          <w:szCs w:val="22"/>
        </w:rPr>
        <w:t xml:space="preserve"> </w:t>
      </w:r>
    </w:p>
    <w:p w14:paraId="4EF3D2A0" w14:textId="77777777" w:rsidR="00B41055" w:rsidRPr="00162879" w:rsidRDefault="005D2270">
      <w:pPr>
        <w:pStyle w:val="spanpaddedline"/>
        <w:shd w:val="clear" w:color="auto" w:fill="FFFFFF"/>
        <w:spacing w:line="300" w:lineRule="atLeast"/>
        <w:ind w:left="200" w:right="200"/>
        <w:rPr>
          <w:rFonts w:ascii="Century Gothic" w:eastAsia="Century Gothic" w:hAnsi="Century Gothic" w:cs="Century Gothic"/>
          <w:color w:val="4A4A4A"/>
          <w:sz w:val="22"/>
          <w:szCs w:val="22"/>
        </w:rPr>
      </w:pPr>
      <w:r w:rsidRPr="00162879">
        <w:rPr>
          <w:rStyle w:val="txtBoldCharacter"/>
          <w:rFonts w:ascii="Century Gothic" w:eastAsia="Century Gothic" w:hAnsi="Century Gothic" w:cs="Century Gothic"/>
          <w:color w:val="4A4A4A"/>
          <w:sz w:val="22"/>
          <w:szCs w:val="22"/>
        </w:rPr>
        <w:t>Bachelor of Science</w:t>
      </w:r>
      <w:r w:rsidRPr="00162879">
        <w:rPr>
          <w:rStyle w:val="documentbeforecolonspace"/>
          <w:rFonts w:ascii="Century Gothic" w:eastAsia="Century Gothic" w:hAnsi="Century Gothic" w:cs="Century Gothic"/>
          <w:color w:val="4A4A4A"/>
          <w:sz w:val="22"/>
          <w:szCs w:val="22"/>
        </w:rPr>
        <w:t> </w:t>
      </w:r>
      <w:r w:rsidRPr="00162879">
        <w:rPr>
          <w:rStyle w:val="span"/>
          <w:rFonts w:ascii="Century Gothic" w:eastAsia="Century Gothic" w:hAnsi="Century Gothic" w:cs="Century Gothic"/>
          <w:color w:val="4A4A4A"/>
          <w:sz w:val="22"/>
          <w:szCs w:val="22"/>
        </w:rPr>
        <w:t>: Computer Science</w:t>
      </w:r>
    </w:p>
    <w:p w14:paraId="7AE41AF7" w14:textId="77777777" w:rsidR="00B41055" w:rsidRPr="00162879" w:rsidRDefault="005D2270">
      <w:pPr>
        <w:pStyle w:val="spanpaddedline"/>
        <w:shd w:val="clear" w:color="auto" w:fill="FFFFFF"/>
        <w:spacing w:line="300" w:lineRule="atLeast"/>
        <w:ind w:left="200" w:right="200"/>
        <w:rPr>
          <w:rFonts w:ascii="Century Gothic" w:eastAsia="Century Gothic" w:hAnsi="Century Gothic" w:cs="Century Gothic"/>
          <w:color w:val="4A4A4A"/>
          <w:sz w:val="22"/>
          <w:szCs w:val="22"/>
        </w:rPr>
      </w:pPr>
      <w:r w:rsidRPr="00162879">
        <w:rPr>
          <w:rStyle w:val="span"/>
          <w:rFonts w:ascii="Century Gothic" w:eastAsia="Century Gothic" w:hAnsi="Century Gothic" w:cs="Century Gothic"/>
          <w:color w:val="4A4A4A"/>
          <w:sz w:val="22"/>
          <w:szCs w:val="22"/>
        </w:rPr>
        <w:t>University of Leicester |</w:t>
      </w:r>
      <w:r w:rsidRPr="00162879">
        <w:rPr>
          <w:rFonts w:ascii="Century Gothic" w:eastAsia="Century Gothic" w:hAnsi="Century Gothic" w:cs="Century Gothic"/>
          <w:color w:val="4A4A4A"/>
          <w:sz w:val="22"/>
          <w:szCs w:val="22"/>
        </w:rPr>
        <w:t xml:space="preserve"> </w:t>
      </w:r>
      <w:r w:rsidRPr="00162879">
        <w:rPr>
          <w:rStyle w:val="span"/>
          <w:rFonts w:ascii="Century Gothic" w:eastAsia="Century Gothic" w:hAnsi="Century Gothic" w:cs="Century Gothic"/>
          <w:color w:val="4A4A4A"/>
          <w:sz w:val="22"/>
          <w:szCs w:val="22"/>
        </w:rPr>
        <w:t>2:1</w:t>
      </w:r>
    </w:p>
    <w:p w14:paraId="1BEB6394" w14:textId="679E73E5" w:rsidR="00B41055" w:rsidRPr="00162879" w:rsidRDefault="005D2270">
      <w:pPr>
        <w:pStyle w:val="divdocumentulli"/>
        <w:numPr>
          <w:ilvl w:val="0"/>
          <w:numId w:val="4"/>
        </w:numPr>
        <w:shd w:val="clear" w:color="auto" w:fill="FFFFFF"/>
        <w:spacing w:line="300" w:lineRule="atLeast"/>
        <w:ind w:left="440" w:right="200" w:hanging="241"/>
        <w:rPr>
          <w:rStyle w:val="span"/>
          <w:rFonts w:ascii="Century Gothic" w:eastAsia="Century Gothic" w:hAnsi="Century Gothic" w:cs="Century Gothic"/>
          <w:color w:val="4A4A4A"/>
          <w:sz w:val="22"/>
          <w:szCs w:val="22"/>
        </w:rPr>
      </w:pPr>
      <w:r w:rsidRPr="00162879">
        <w:rPr>
          <w:rStyle w:val="span"/>
          <w:rFonts w:ascii="Century Gothic" w:eastAsia="Century Gothic" w:hAnsi="Century Gothic" w:cs="Century Gothic"/>
          <w:color w:val="4A4A4A"/>
          <w:sz w:val="22"/>
          <w:szCs w:val="22"/>
        </w:rPr>
        <w:t xml:space="preserve">Graduated with a 2:1 whilst also successfully completing a </w:t>
      </w:r>
      <w:r w:rsidR="00162879" w:rsidRPr="00162879">
        <w:rPr>
          <w:rStyle w:val="span"/>
          <w:rFonts w:ascii="Century Gothic" w:eastAsia="Century Gothic" w:hAnsi="Century Gothic" w:cs="Century Gothic"/>
          <w:color w:val="4A4A4A"/>
          <w:sz w:val="22"/>
          <w:szCs w:val="22"/>
        </w:rPr>
        <w:t>12-month</w:t>
      </w:r>
      <w:r w:rsidRPr="00162879">
        <w:rPr>
          <w:rStyle w:val="span"/>
          <w:rFonts w:ascii="Century Gothic" w:eastAsia="Century Gothic" w:hAnsi="Century Gothic" w:cs="Century Gothic"/>
          <w:color w:val="4A4A4A"/>
          <w:sz w:val="22"/>
          <w:szCs w:val="22"/>
        </w:rPr>
        <w:t xml:space="preserve"> industrial placement in a </w:t>
      </w:r>
      <w:r w:rsidR="0027673E">
        <w:rPr>
          <w:rStyle w:val="span"/>
          <w:rFonts w:ascii="Century Gothic" w:eastAsia="Century Gothic" w:hAnsi="Century Gothic" w:cs="Century Gothic"/>
          <w:color w:val="4A4A4A"/>
          <w:sz w:val="22"/>
          <w:szCs w:val="22"/>
        </w:rPr>
        <w:t>s</w:t>
      </w:r>
      <w:r w:rsidRPr="00162879">
        <w:rPr>
          <w:rStyle w:val="span"/>
          <w:rFonts w:ascii="Century Gothic" w:eastAsia="Century Gothic" w:hAnsi="Century Gothic" w:cs="Century Gothic"/>
          <w:color w:val="4A4A4A"/>
          <w:sz w:val="22"/>
          <w:szCs w:val="22"/>
        </w:rPr>
        <w:t xml:space="preserve">oftware </w:t>
      </w:r>
      <w:r w:rsidR="0027673E">
        <w:rPr>
          <w:rStyle w:val="span"/>
          <w:rFonts w:ascii="Century Gothic" w:eastAsia="Century Gothic" w:hAnsi="Century Gothic" w:cs="Century Gothic"/>
          <w:color w:val="4A4A4A"/>
          <w:sz w:val="22"/>
          <w:szCs w:val="22"/>
        </w:rPr>
        <w:t>d</w:t>
      </w:r>
      <w:r w:rsidR="00CA1A39">
        <w:rPr>
          <w:rStyle w:val="span"/>
          <w:rFonts w:ascii="Century Gothic" w:eastAsia="Century Gothic" w:hAnsi="Century Gothic" w:cs="Century Gothic"/>
          <w:color w:val="4A4A4A"/>
          <w:sz w:val="22"/>
          <w:szCs w:val="22"/>
        </w:rPr>
        <w:t>evelopment</w:t>
      </w:r>
      <w:r w:rsidRPr="00162879">
        <w:rPr>
          <w:rStyle w:val="span"/>
          <w:rFonts w:ascii="Century Gothic" w:eastAsia="Century Gothic" w:hAnsi="Century Gothic" w:cs="Century Gothic"/>
          <w:color w:val="4A4A4A"/>
          <w:sz w:val="22"/>
          <w:szCs w:val="22"/>
        </w:rPr>
        <w:t xml:space="preserve"> </w:t>
      </w:r>
      <w:r w:rsidR="00A3303C">
        <w:rPr>
          <w:rStyle w:val="span"/>
          <w:rFonts w:ascii="Century Gothic" w:eastAsia="Century Gothic" w:hAnsi="Century Gothic" w:cs="Century Gothic"/>
          <w:color w:val="4A4A4A"/>
          <w:sz w:val="22"/>
          <w:szCs w:val="22"/>
        </w:rPr>
        <w:t>r</w:t>
      </w:r>
      <w:r w:rsidRPr="00162879">
        <w:rPr>
          <w:rStyle w:val="span"/>
          <w:rFonts w:ascii="Century Gothic" w:eastAsia="Century Gothic" w:hAnsi="Century Gothic" w:cs="Century Gothic"/>
          <w:color w:val="4A4A4A"/>
          <w:sz w:val="22"/>
          <w:szCs w:val="22"/>
        </w:rPr>
        <w:t>ole.</w:t>
      </w:r>
    </w:p>
    <w:p w14:paraId="3057E355" w14:textId="77777777" w:rsidR="00B41055" w:rsidRPr="00162879" w:rsidRDefault="005D2270">
      <w:pPr>
        <w:pStyle w:val="divdocumentdivparagraphdivemptyDiv"/>
        <w:shd w:val="clear" w:color="auto" w:fill="FFFFFF"/>
        <w:spacing w:line="500" w:lineRule="atLeast"/>
        <w:ind w:left="200" w:right="200"/>
        <w:rPr>
          <w:rFonts w:ascii="Century Gothic" w:eastAsia="Century Gothic" w:hAnsi="Century Gothic" w:cs="Century Gothic"/>
          <w:color w:val="4A4A4A"/>
          <w:sz w:val="22"/>
          <w:szCs w:val="22"/>
        </w:rPr>
      </w:pPr>
      <w:r w:rsidRPr="00162879">
        <w:rPr>
          <w:rFonts w:ascii="Century Gothic" w:eastAsia="Century Gothic" w:hAnsi="Century Gothic" w:cs="Century Gothic"/>
          <w:color w:val="4A4A4A"/>
          <w:sz w:val="22"/>
          <w:szCs w:val="22"/>
        </w:rPr>
        <w:t> </w:t>
      </w:r>
    </w:p>
    <w:p w14:paraId="36B9010E" w14:textId="77777777" w:rsidR="00B41055" w:rsidRPr="00162879" w:rsidRDefault="005D2270">
      <w:pPr>
        <w:pStyle w:val="divdocumentsinglecolumn"/>
        <w:pBdr>
          <w:top w:val="none" w:sz="0" w:space="10" w:color="auto"/>
          <w:left w:val="none" w:sz="0" w:space="0" w:color="auto"/>
          <w:right w:val="none" w:sz="0" w:space="0" w:color="auto"/>
        </w:pBdr>
        <w:shd w:val="clear" w:color="auto" w:fill="FFFFFF"/>
        <w:spacing w:line="300" w:lineRule="atLeast"/>
        <w:ind w:left="200" w:right="200"/>
        <w:rPr>
          <w:rFonts w:ascii="Century Gothic" w:eastAsia="Century Gothic" w:hAnsi="Century Gothic" w:cs="Century Gothic"/>
          <w:color w:val="4A4A4A"/>
          <w:sz w:val="22"/>
          <w:szCs w:val="22"/>
        </w:rPr>
      </w:pPr>
      <w:r w:rsidRPr="00162879">
        <w:rPr>
          <w:rStyle w:val="span"/>
          <w:rFonts w:ascii="Century Gothic" w:eastAsia="Century Gothic" w:hAnsi="Century Gothic" w:cs="Century Gothic"/>
          <w:color w:val="4A4A4A"/>
          <w:sz w:val="22"/>
          <w:szCs w:val="22"/>
        </w:rPr>
        <w:t>Sep 2018 - Aug 2020</w:t>
      </w:r>
      <w:r w:rsidRPr="00162879">
        <w:rPr>
          <w:rStyle w:val="singlecolumnspanpaddedlinenth-child1"/>
          <w:rFonts w:ascii="Century Gothic" w:eastAsia="Century Gothic" w:hAnsi="Century Gothic" w:cs="Century Gothic"/>
          <w:color w:val="4A4A4A"/>
          <w:sz w:val="22"/>
          <w:szCs w:val="22"/>
        </w:rPr>
        <w:t xml:space="preserve"> </w:t>
      </w:r>
    </w:p>
    <w:p w14:paraId="726A535E" w14:textId="77777777" w:rsidR="00B41055" w:rsidRPr="00162879" w:rsidRDefault="005D2270">
      <w:pPr>
        <w:pStyle w:val="spanpaddedline"/>
        <w:shd w:val="clear" w:color="auto" w:fill="FFFFFF"/>
        <w:spacing w:line="300" w:lineRule="atLeast"/>
        <w:ind w:left="200" w:right="200"/>
        <w:rPr>
          <w:rFonts w:ascii="Century Gothic" w:eastAsia="Century Gothic" w:hAnsi="Century Gothic" w:cs="Century Gothic"/>
          <w:color w:val="4A4A4A"/>
          <w:sz w:val="22"/>
          <w:szCs w:val="22"/>
        </w:rPr>
      </w:pPr>
      <w:r w:rsidRPr="00162879">
        <w:rPr>
          <w:rStyle w:val="txtBoldCharacter"/>
          <w:rFonts w:ascii="Century Gothic" w:eastAsia="Century Gothic" w:hAnsi="Century Gothic" w:cs="Century Gothic"/>
          <w:color w:val="4A4A4A"/>
          <w:sz w:val="22"/>
          <w:szCs w:val="22"/>
        </w:rPr>
        <w:t>A-Level</w:t>
      </w:r>
    </w:p>
    <w:p w14:paraId="740D42D1" w14:textId="77777777" w:rsidR="00B41055" w:rsidRPr="00162879" w:rsidRDefault="005D2270">
      <w:pPr>
        <w:pStyle w:val="spanpaddedline"/>
        <w:shd w:val="clear" w:color="auto" w:fill="FFFFFF"/>
        <w:spacing w:line="300" w:lineRule="atLeast"/>
        <w:ind w:left="200" w:right="200"/>
        <w:rPr>
          <w:rFonts w:ascii="Century Gothic" w:eastAsia="Century Gothic" w:hAnsi="Century Gothic" w:cs="Century Gothic"/>
          <w:color w:val="4A4A4A"/>
          <w:sz w:val="22"/>
          <w:szCs w:val="22"/>
        </w:rPr>
      </w:pPr>
      <w:r w:rsidRPr="00162879">
        <w:rPr>
          <w:rStyle w:val="span"/>
          <w:rFonts w:ascii="Century Gothic" w:eastAsia="Century Gothic" w:hAnsi="Century Gothic" w:cs="Century Gothic"/>
          <w:color w:val="4A4A4A"/>
          <w:sz w:val="22"/>
          <w:szCs w:val="22"/>
        </w:rPr>
        <w:t>Wyggeston and Queen Elizabeth I College |</w:t>
      </w:r>
      <w:r w:rsidRPr="00162879">
        <w:rPr>
          <w:rFonts w:ascii="Century Gothic" w:eastAsia="Century Gothic" w:hAnsi="Century Gothic" w:cs="Century Gothic"/>
          <w:color w:val="4A4A4A"/>
          <w:sz w:val="22"/>
          <w:szCs w:val="22"/>
        </w:rPr>
        <w:t xml:space="preserve"> </w:t>
      </w:r>
      <w:r w:rsidRPr="00162879">
        <w:rPr>
          <w:rStyle w:val="span"/>
          <w:rFonts w:ascii="Century Gothic" w:eastAsia="Century Gothic" w:hAnsi="Century Gothic" w:cs="Century Gothic"/>
          <w:color w:val="4A4A4A"/>
          <w:sz w:val="22"/>
          <w:szCs w:val="22"/>
        </w:rPr>
        <w:t>Leicester</w:t>
      </w:r>
      <w:r w:rsidRPr="00162879">
        <w:rPr>
          <w:rFonts w:ascii="Century Gothic" w:eastAsia="Century Gothic" w:hAnsi="Century Gothic" w:cs="Century Gothic"/>
          <w:color w:val="4A4A4A"/>
          <w:sz w:val="22"/>
          <w:szCs w:val="22"/>
        </w:rPr>
        <w:t xml:space="preserve"> </w:t>
      </w:r>
    </w:p>
    <w:p w14:paraId="3BC94DED" w14:textId="77777777" w:rsidR="00B41055" w:rsidRPr="00162879" w:rsidRDefault="005D2270">
      <w:pPr>
        <w:pStyle w:val="divdocumentulli"/>
        <w:numPr>
          <w:ilvl w:val="0"/>
          <w:numId w:val="5"/>
        </w:numPr>
        <w:shd w:val="clear" w:color="auto" w:fill="FFFFFF"/>
        <w:spacing w:line="300" w:lineRule="atLeast"/>
        <w:ind w:left="440" w:right="200" w:hanging="241"/>
        <w:rPr>
          <w:rStyle w:val="span"/>
          <w:rFonts w:ascii="Century Gothic" w:eastAsia="Century Gothic" w:hAnsi="Century Gothic" w:cs="Century Gothic"/>
          <w:color w:val="4A4A4A"/>
          <w:sz w:val="22"/>
          <w:szCs w:val="22"/>
        </w:rPr>
      </w:pPr>
      <w:r w:rsidRPr="00162879">
        <w:rPr>
          <w:rStyle w:val="span"/>
          <w:rFonts w:ascii="Century Gothic" w:eastAsia="Century Gothic" w:hAnsi="Century Gothic" w:cs="Century Gothic"/>
          <w:color w:val="4A4A4A"/>
          <w:sz w:val="22"/>
          <w:szCs w:val="22"/>
        </w:rPr>
        <w:t>Economics (A), Politics (B), Computer Science (C)</w:t>
      </w:r>
    </w:p>
    <w:p w14:paraId="34BF5CA2" w14:textId="77777777" w:rsidR="00B41055" w:rsidRPr="00162879" w:rsidRDefault="005D2270">
      <w:pPr>
        <w:pStyle w:val="divdocumentdivparagraphdivemptyDiv"/>
        <w:shd w:val="clear" w:color="auto" w:fill="FFFFFF"/>
        <w:spacing w:line="500" w:lineRule="atLeast"/>
        <w:ind w:left="200" w:right="200"/>
        <w:rPr>
          <w:rFonts w:ascii="Century Gothic" w:eastAsia="Century Gothic" w:hAnsi="Century Gothic" w:cs="Century Gothic"/>
          <w:color w:val="4A4A4A"/>
          <w:sz w:val="22"/>
          <w:szCs w:val="22"/>
        </w:rPr>
      </w:pPr>
      <w:r w:rsidRPr="00162879">
        <w:rPr>
          <w:rFonts w:ascii="Century Gothic" w:eastAsia="Century Gothic" w:hAnsi="Century Gothic" w:cs="Century Gothic"/>
          <w:color w:val="4A4A4A"/>
          <w:sz w:val="22"/>
          <w:szCs w:val="22"/>
        </w:rPr>
        <w:t> </w:t>
      </w:r>
    </w:p>
    <w:p w14:paraId="2C517D08" w14:textId="77777777" w:rsidR="00B41055" w:rsidRPr="00162879" w:rsidRDefault="005D2270">
      <w:pPr>
        <w:pStyle w:val="divdocumentsinglecolumn"/>
        <w:pBdr>
          <w:top w:val="none" w:sz="0" w:space="10" w:color="auto"/>
          <w:left w:val="none" w:sz="0" w:space="0" w:color="auto"/>
          <w:right w:val="none" w:sz="0" w:space="0" w:color="auto"/>
        </w:pBdr>
        <w:shd w:val="clear" w:color="auto" w:fill="FFFFFF"/>
        <w:spacing w:line="300" w:lineRule="atLeast"/>
        <w:ind w:left="200" w:right="200"/>
        <w:rPr>
          <w:rFonts w:ascii="Century Gothic" w:eastAsia="Century Gothic" w:hAnsi="Century Gothic" w:cs="Century Gothic"/>
          <w:color w:val="4A4A4A"/>
          <w:sz w:val="22"/>
          <w:szCs w:val="22"/>
        </w:rPr>
      </w:pPr>
      <w:r w:rsidRPr="00162879">
        <w:rPr>
          <w:rStyle w:val="span"/>
          <w:rFonts w:ascii="Century Gothic" w:eastAsia="Century Gothic" w:hAnsi="Century Gothic" w:cs="Century Gothic"/>
          <w:color w:val="4A4A4A"/>
          <w:sz w:val="22"/>
          <w:szCs w:val="22"/>
        </w:rPr>
        <w:t>Aug 2013 - Aug 2018</w:t>
      </w:r>
      <w:r w:rsidRPr="00162879">
        <w:rPr>
          <w:rStyle w:val="singlecolumnspanpaddedlinenth-child1"/>
          <w:rFonts w:ascii="Century Gothic" w:eastAsia="Century Gothic" w:hAnsi="Century Gothic" w:cs="Century Gothic"/>
          <w:color w:val="4A4A4A"/>
          <w:sz w:val="22"/>
          <w:szCs w:val="22"/>
        </w:rPr>
        <w:t xml:space="preserve"> </w:t>
      </w:r>
    </w:p>
    <w:p w14:paraId="4D366F00" w14:textId="77777777" w:rsidR="00B41055" w:rsidRPr="00162879" w:rsidRDefault="005D2270">
      <w:pPr>
        <w:pStyle w:val="spanpaddedline"/>
        <w:shd w:val="clear" w:color="auto" w:fill="FFFFFF"/>
        <w:spacing w:line="300" w:lineRule="atLeast"/>
        <w:ind w:left="200" w:right="200"/>
        <w:rPr>
          <w:rFonts w:ascii="Century Gothic" w:eastAsia="Century Gothic" w:hAnsi="Century Gothic" w:cs="Century Gothic"/>
          <w:color w:val="4A4A4A"/>
          <w:sz w:val="22"/>
          <w:szCs w:val="22"/>
        </w:rPr>
      </w:pPr>
      <w:r w:rsidRPr="00162879">
        <w:rPr>
          <w:rStyle w:val="txtBoldCharacter"/>
          <w:rFonts w:ascii="Century Gothic" w:eastAsia="Century Gothic" w:hAnsi="Century Gothic" w:cs="Century Gothic"/>
          <w:color w:val="4A4A4A"/>
          <w:sz w:val="22"/>
          <w:szCs w:val="22"/>
        </w:rPr>
        <w:t>GCSEs</w:t>
      </w:r>
    </w:p>
    <w:p w14:paraId="3C4D3DB3" w14:textId="77777777" w:rsidR="00B41055" w:rsidRPr="00162879" w:rsidRDefault="005D2270">
      <w:pPr>
        <w:pStyle w:val="spanpaddedline"/>
        <w:shd w:val="clear" w:color="auto" w:fill="FFFFFF"/>
        <w:spacing w:line="300" w:lineRule="atLeast"/>
        <w:ind w:left="200" w:right="200"/>
        <w:rPr>
          <w:rFonts w:ascii="Century Gothic" w:eastAsia="Century Gothic" w:hAnsi="Century Gothic" w:cs="Century Gothic"/>
          <w:color w:val="4A4A4A"/>
          <w:sz w:val="22"/>
          <w:szCs w:val="22"/>
        </w:rPr>
      </w:pPr>
      <w:r w:rsidRPr="00162879">
        <w:rPr>
          <w:rStyle w:val="span"/>
          <w:rFonts w:ascii="Century Gothic" w:eastAsia="Century Gothic" w:hAnsi="Century Gothic" w:cs="Century Gothic"/>
          <w:color w:val="4A4A4A"/>
          <w:sz w:val="22"/>
          <w:szCs w:val="22"/>
        </w:rPr>
        <w:t>Crown Hills Community College |</w:t>
      </w:r>
      <w:r w:rsidRPr="00162879">
        <w:rPr>
          <w:rFonts w:ascii="Century Gothic" w:eastAsia="Century Gothic" w:hAnsi="Century Gothic" w:cs="Century Gothic"/>
          <w:color w:val="4A4A4A"/>
          <w:sz w:val="22"/>
          <w:szCs w:val="22"/>
        </w:rPr>
        <w:t xml:space="preserve"> </w:t>
      </w:r>
      <w:r w:rsidRPr="00162879">
        <w:rPr>
          <w:rStyle w:val="span"/>
          <w:rFonts w:ascii="Century Gothic" w:eastAsia="Century Gothic" w:hAnsi="Century Gothic" w:cs="Century Gothic"/>
          <w:color w:val="4A4A4A"/>
          <w:sz w:val="22"/>
          <w:szCs w:val="22"/>
        </w:rPr>
        <w:t>Leicester</w:t>
      </w:r>
      <w:r w:rsidRPr="00162879">
        <w:rPr>
          <w:rFonts w:ascii="Century Gothic" w:eastAsia="Century Gothic" w:hAnsi="Century Gothic" w:cs="Century Gothic"/>
          <w:color w:val="4A4A4A"/>
          <w:sz w:val="22"/>
          <w:szCs w:val="22"/>
        </w:rPr>
        <w:t xml:space="preserve"> </w:t>
      </w:r>
    </w:p>
    <w:p w14:paraId="7A44C8AD" w14:textId="77777777" w:rsidR="00B41055" w:rsidRPr="00162879" w:rsidRDefault="005D2270">
      <w:pPr>
        <w:pStyle w:val="divdocumentulli"/>
        <w:numPr>
          <w:ilvl w:val="0"/>
          <w:numId w:val="6"/>
        </w:numPr>
        <w:shd w:val="clear" w:color="auto" w:fill="FFFFFF"/>
        <w:spacing w:line="300" w:lineRule="atLeast"/>
        <w:ind w:left="440" w:right="200" w:hanging="241"/>
        <w:rPr>
          <w:rStyle w:val="span"/>
          <w:rFonts w:ascii="Century Gothic" w:eastAsia="Century Gothic" w:hAnsi="Century Gothic" w:cs="Century Gothic"/>
          <w:color w:val="4A4A4A"/>
          <w:sz w:val="22"/>
          <w:szCs w:val="22"/>
        </w:rPr>
      </w:pPr>
      <w:r w:rsidRPr="00162879">
        <w:rPr>
          <w:rStyle w:val="span"/>
          <w:rFonts w:ascii="Century Gothic" w:eastAsia="Century Gothic" w:hAnsi="Century Gothic" w:cs="Century Gothic"/>
          <w:color w:val="4A4A4A"/>
          <w:sz w:val="22"/>
          <w:szCs w:val="22"/>
        </w:rPr>
        <w:t>9 GCSEs, grades 8 to 6 including English (8) and Maths (7) and an A in ICT</w:t>
      </w:r>
    </w:p>
    <w:p w14:paraId="3BD38E15" w14:textId="77777777" w:rsidR="00B41055" w:rsidRPr="00162879" w:rsidRDefault="005D2270">
      <w:pPr>
        <w:pStyle w:val="divdocumentdivparagraphnth-last-child1divemptyDiv"/>
        <w:shd w:val="clear" w:color="auto" w:fill="FFFFFF"/>
        <w:spacing w:line="500" w:lineRule="atLeast"/>
        <w:ind w:left="200" w:right="200"/>
        <w:rPr>
          <w:rFonts w:ascii="Century Gothic" w:eastAsia="Century Gothic" w:hAnsi="Century Gothic" w:cs="Century Gothic"/>
          <w:color w:val="4A4A4A"/>
          <w:sz w:val="22"/>
          <w:szCs w:val="22"/>
        </w:rPr>
      </w:pPr>
      <w:r w:rsidRPr="00162879">
        <w:rPr>
          <w:rFonts w:ascii="Century Gothic" w:eastAsia="Century Gothic" w:hAnsi="Century Gothic" w:cs="Century Gothic"/>
          <w:color w:val="4A4A4A"/>
          <w:sz w:val="22"/>
          <w:szCs w:val="22"/>
        </w:rPr>
        <w:t> </w:t>
      </w:r>
    </w:p>
    <w:tbl>
      <w:tblPr>
        <w:tblStyle w:val="divdocumentheading"/>
        <w:tblW w:w="0" w:type="auto"/>
        <w:tblCellSpacing w:w="0" w:type="dxa"/>
        <w:shd w:val="clear" w:color="auto" w:fill="FFFFFF"/>
        <w:tblCellMar>
          <w:top w:w="500" w:type="dxa"/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0300"/>
      </w:tblGrid>
      <w:tr w:rsidR="00B41055" w:rsidRPr="00162879" w14:paraId="6A2374FD" w14:textId="77777777">
        <w:trPr>
          <w:trHeight w:val="300"/>
          <w:tblCellSpacing w:w="0" w:type="dxa"/>
        </w:trPr>
        <w:tc>
          <w:tcPr>
            <w:tcW w:w="10300" w:type="dxa"/>
            <w:shd w:val="clear" w:color="auto" w:fill="2A597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FE9192" w14:textId="77777777" w:rsidR="00B41055" w:rsidRPr="00162879" w:rsidRDefault="005D2270">
            <w:pPr>
              <w:pStyle w:val="divdocumentdivsectiontitledivsectiontitlepara"/>
              <w:shd w:val="clear" w:color="auto" w:fill="auto"/>
              <w:spacing w:line="300" w:lineRule="atLeast"/>
              <w:ind w:left="200" w:right="200"/>
              <w:rPr>
                <w:rStyle w:val="divdocumentdivsectiontitle"/>
                <w:rFonts w:ascii="Century Gothic" w:eastAsia="Century Gothic" w:hAnsi="Century Gothic" w:cs="Century Gothic"/>
                <w:shd w:val="clear" w:color="auto" w:fill="auto"/>
              </w:rPr>
            </w:pPr>
            <w:r w:rsidRPr="00162879">
              <w:rPr>
                <w:rStyle w:val="divdocumentdivsectiontitle"/>
                <w:rFonts w:ascii="Century Gothic" w:eastAsia="Century Gothic" w:hAnsi="Century Gothic" w:cs="Century Gothic"/>
                <w:shd w:val="clear" w:color="auto" w:fill="auto"/>
              </w:rPr>
              <w:t>Awards, Accomplishments, and Honors</w:t>
            </w:r>
          </w:p>
        </w:tc>
      </w:tr>
    </w:tbl>
    <w:p w14:paraId="6D4BFDC7" w14:textId="698E2264" w:rsidR="00B41055" w:rsidRPr="00162879" w:rsidRDefault="005D2270">
      <w:pPr>
        <w:pStyle w:val="p"/>
        <w:shd w:val="clear" w:color="auto" w:fill="FFFFFF"/>
        <w:spacing w:before="100" w:line="300" w:lineRule="atLeast"/>
        <w:ind w:left="200" w:right="200"/>
        <w:rPr>
          <w:rFonts w:ascii="Century Gothic" w:eastAsia="Century Gothic" w:hAnsi="Century Gothic" w:cs="Century Gothic"/>
          <w:color w:val="4A4A4A"/>
          <w:sz w:val="22"/>
          <w:szCs w:val="22"/>
        </w:rPr>
      </w:pPr>
      <w:r w:rsidRPr="00162879">
        <w:rPr>
          <w:rFonts w:ascii="Century Gothic" w:eastAsia="Century Gothic" w:hAnsi="Century Gothic" w:cs="Century Gothic"/>
          <w:color w:val="4A4A4A"/>
          <w:sz w:val="22"/>
          <w:szCs w:val="22"/>
        </w:rPr>
        <w:t>-Earned a certificate for successfully completing CS50's Computer Science Course in association with Harvard University.</w:t>
      </w:r>
    </w:p>
    <w:p w14:paraId="17539C67" w14:textId="49566595" w:rsidR="00B41055" w:rsidRPr="00162879" w:rsidRDefault="005D2270">
      <w:pPr>
        <w:pStyle w:val="p"/>
        <w:shd w:val="clear" w:color="auto" w:fill="FFFFFF"/>
        <w:spacing w:line="300" w:lineRule="atLeast"/>
        <w:ind w:left="200" w:right="200"/>
        <w:rPr>
          <w:rFonts w:ascii="Century Gothic" w:eastAsia="Century Gothic" w:hAnsi="Century Gothic" w:cs="Century Gothic"/>
          <w:color w:val="4A4A4A"/>
          <w:sz w:val="22"/>
          <w:szCs w:val="22"/>
        </w:rPr>
      </w:pPr>
      <w:r w:rsidRPr="00162879">
        <w:rPr>
          <w:rFonts w:ascii="Century Gothic" w:eastAsia="Century Gothic" w:hAnsi="Century Gothic" w:cs="Century Gothic"/>
          <w:color w:val="4A4A4A"/>
          <w:sz w:val="22"/>
          <w:szCs w:val="22"/>
        </w:rPr>
        <w:t xml:space="preserve">-Achieved the Bronze Duke of Edinburgh </w:t>
      </w:r>
      <w:r w:rsidR="00C055B8">
        <w:rPr>
          <w:rFonts w:ascii="Century Gothic" w:eastAsia="Century Gothic" w:hAnsi="Century Gothic" w:cs="Century Gothic"/>
          <w:color w:val="4A4A4A"/>
          <w:sz w:val="22"/>
          <w:szCs w:val="22"/>
        </w:rPr>
        <w:t>a</w:t>
      </w:r>
      <w:r w:rsidRPr="00162879">
        <w:rPr>
          <w:rFonts w:ascii="Century Gothic" w:eastAsia="Century Gothic" w:hAnsi="Century Gothic" w:cs="Century Gothic"/>
          <w:color w:val="4A4A4A"/>
          <w:sz w:val="22"/>
          <w:szCs w:val="22"/>
        </w:rPr>
        <w:t>ward and completed the NCS scheme.</w:t>
      </w:r>
    </w:p>
    <w:p w14:paraId="7DA3DE7A" w14:textId="77777777" w:rsidR="00B41055" w:rsidRPr="00162879" w:rsidRDefault="005D2270">
      <w:pPr>
        <w:pStyle w:val="p"/>
        <w:shd w:val="clear" w:color="auto" w:fill="FFFFFF"/>
        <w:spacing w:line="300" w:lineRule="atLeast"/>
        <w:ind w:left="200" w:right="200"/>
        <w:rPr>
          <w:rFonts w:ascii="Century Gothic" w:eastAsia="Century Gothic" w:hAnsi="Century Gothic" w:cs="Century Gothic"/>
          <w:color w:val="4A4A4A"/>
          <w:sz w:val="22"/>
          <w:szCs w:val="22"/>
        </w:rPr>
      </w:pPr>
      <w:r w:rsidRPr="00162879">
        <w:rPr>
          <w:rFonts w:ascii="Century Gothic" w:eastAsia="Century Gothic" w:hAnsi="Century Gothic" w:cs="Century Gothic"/>
          <w:color w:val="4A4A4A"/>
          <w:sz w:val="22"/>
          <w:szCs w:val="22"/>
        </w:rPr>
        <w:t>-Completed a 12-week program with Leicester City Football Club, serving as a club ambassador.</w:t>
      </w:r>
    </w:p>
    <w:p w14:paraId="129ADDF7" w14:textId="0890E0B1" w:rsidR="00B41055" w:rsidRPr="00162879" w:rsidRDefault="005D2270">
      <w:pPr>
        <w:pStyle w:val="p"/>
        <w:shd w:val="clear" w:color="auto" w:fill="FFFFFF"/>
        <w:spacing w:line="300" w:lineRule="atLeast"/>
        <w:ind w:left="200" w:right="200"/>
        <w:rPr>
          <w:rFonts w:ascii="Century Gothic" w:eastAsia="Century Gothic" w:hAnsi="Century Gothic" w:cs="Century Gothic"/>
          <w:color w:val="4A4A4A"/>
          <w:sz w:val="22"/>
          <w:szCs w:val="22"/>
        </w:rPr>
      </w:pPr>
      <w:r w:rsidRPr="00162879">
        <w:rPr>
          <w:rFonts w:ascii="Century Gothic" w:eastAsia="Century Gothic" w:hAnsi="Century Gothic" w:cs="Century Gothic"/>
          <w:color w:val="4A4A4A"/>
          <w:sz w:val="22"/>
          <w:szCs w:val="22"/>
        </w:rPr>
        <w:t xml:space="preserve">-Produced and filmed news segments as part of the BBC </w:t>
      </w:r>
      <w:r w:rsidR="00C055B8">
        <w:rPr>
          <w:rFonts w:ascii="Century Gothic" w:eastAsia="Century Gothic" w:hAnsi="Century Gothic" w:cs="Century Gothic"/>
          <w:color w:val="4A4A4A"/>
          <w:sz w:val="22"/>
          <w:szCs w:val="22"/>
        </w:rPr>
        <w:t>S</w:t>
      </w:r>
      <w:r w:rsidRPr="00162879">
        <w:rPr>
          <w:rFonts w:ascii="Century Gothic" w:eastAsia="Century Gothic" w:hAnsi="Century Gothic" w:cs="Century Gothic"/>
          <w:color w:val="4A4A4A"/>
          <w:sz w:val="22"/>
          <w:szCs w:val="22"/>
        </w:rPr>
        <w:t xml:space="preserve">chool Report </w:t>
      </w:r>
      <w:r w:rsidR="00C055B8">
        <w:rPr>
          <w:rFonts w:ascii="Century Gothic" w:eastAsia="Century Gothic" w:hAnsi="Century Gothic" w:cs="Century Gothic"/>
          <w:color w:val="4A4A4A"/>
          <w:sz w:val="22"/>
          <w:szCs w:val="22"/>
        </w:rPr>
        <w:t>p</w:t>
      </w:r>
      <w:r w:rsidRPr="00162879">
        <w:rPr>
          <w:rFonts w:ascii="Century Gothic" w:eastAsia="Century Gothic" w:hAnsi="Century Gothic" w:cs="Century Gothic"/>
          <w:color w:val="4A4A4A"/>
          <w:sz w:val="22"/>
          <w:szCs w:val="22"/>
        </w:rPr>
        <w:t>rogram.</w:t>
      </w:r>
    </w:p>
    <w:p w14:paraId="5A421915" w14:textId="77777777" w:rsidR="00B41055" w:rsidRPr="00162879" w:rsidRDefault="005D2270">
      <w:pPr>
        <w:pStyle w:val="p"/>
        <w:shd w:val="clear" w:color="auto" w:fill="FFFFFF"/>
        <w:spacing w:after="500" w:line="300" w:lineRule="atLeast"/>
        <w:ind w:left="200" w:right="200"/>
        <w:rPr>
          <w:rFonts w:ascii="Century Gothic" w:eastAsia="Century Gothic" w:hAnsi="Century Gothic" w:cs="Century Gothic"/>
          <w:color w:val="4A4A4A"/>
          <w:sz w:val="22"/>
          <w:szCs w:val="22"/>
        </w:rPr>
      </w:pPr>
      <w:r w:rsidRPr="00162879">
        <w:rPr>
          <w:rFonts w:ascii="Century Gothic" w:eastAsia="Century Gothic" w:hAnsi="Century Gothic" w:cs="Century Gothic"/>
          <w:color w:val="4A4A4A"/>
          <w:sz w:val="22"/>
          <w:szCs w:val="22"/>
        </w:rPr>
        <w:t>-Participated in the Sainsbury's school games at Loughborough University as a key member of the youth media team.</w:t>
      </w:r>
    </w:p>
    <w:tbl>
      <w:tblPr>
        <w:tblStyle w:val="divdocumentheading"/>
        <w:tblW w:w="0" w:type="auto"/>
        <w:tblCellSpacing w:w="0" w:type="dxa"/>
        <w:shd w:val="clear" w:color="auto" w:fill="FFFFFF"/>
        <w:tblCellMar>
          <w:top w:w="500" w:type="dxa"/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0300"/>
      </w:tblGrid>
      <w:tr w:rsidR="00B41055" w:rsidRPr="00162879" w14:paraId="21AA2B30" w14:textId="77777777">
        <w:trPr>
          <w:trHeight w:val="300"/>
          <w:tblCellSpacing w:w="0" w:type="dxa"/>
        </w:trPr>
        <w:tc>
          <w:tcPr>
            <w:tcW w:w="10300" w:type="dxa"/>
            <w:shd w:val="clear" w:color="auto" w:fill="2A597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C917FE" w14:textId="77777777" w:rsidR="00B41055" w:rsidRPr="00162879" w:rsidRDefault="005D2270">
            <w:pPr>
              <w:pStyle w:val="divdocumentdivsectiontitledivsectiontitlepara"/>
              <w:shd w:val="clear" w:color="auto" w:fill="auto"/>
              <w:spacing w:line="300" w:lineRule="atLeast"/>
              <w:ind w:left="200" w:right="200"/>
              <w:rPr>
                <w:rStyle w:val="divdocumentdivsectiontitle"/>
                <w:rFonts w:ascii="Century Gothic" w:eastAsia="Century Gothic" w:hAnsi="Century Gothic" w:cs="Century Gothic"/>
                <w:shd w:val="clear" w:color="auto" w:fill="auto"/>
              </w:rPr>
            </w:pPr>
            <w:r w:rsidRPr="00162879">
              <w:rPr>
                <w:rStyle w:val="divdocumentdivsectiontitle"/>
                <w:rFonts w:ascii="Century Gothic" w:eastAsia="Century Gothic" w:hAnsi="Century Gothic" w:cs="Century Gothic"/>
                <w:shd w:val="clear" w:color="auto" w:fill="auto"/>
              </w:rPr>
              <w:t>Hobbies and interest</w:t>
            </w:r>
          </w:p>
        </w:tc>
      </w:tr>
    </w:tbl>
    <w:p w14:paraId="1847A7F5" w14:textId="77777777" w:rsidR="00B41055" w:rsidRPr="00162879" w:rsidRDefault="005D2270" w:rsidP="00F576C8">
      <w:pPr>
        <w:pStyle w:val="divdocumentulli"/>
        <w:pBdr>
          <w:left w:val="none" w:sz="0" w:space="0" w:color="auto"/>
        </w:pBdr>
        <w:shd w:val="clear" w:color="auto" w:fill="FFFFFF"/>
        <w:spacing w:before="100" w:after="500" w:line="300" w:lineRule="atLeast"/>
        <w:ind w:left="440" w:right="200"/>
        <w:rPr>
          <w:rFonts w:ascii="Century Gothic" w:eastAsia="Century Gothic" w:hAnsi="Century Gothic" w:cs="Century Gothic"/>
          <w:color w:val="4A4A4A"/>
          <w:sz w:val="22"/>
          <w:szCs w:val="22"/>
        </w:rPr>
      </w:pPr>
      <w:r w:rsidRPr="00162879">
        <w:rPr>
          <w:rFonts w:ascii="Century Gothic" w:eastAsia="Century Gothic" w:hAnsi="Century Gothic" w:cs="Century Gothic"/>
          <w:color w:val="4A4A4A"/>
          <w:sz w:val="22"/>
          <w:szCs w:val="22"/>
        </w:rPr>
        <w:t>I possess a keen interest for most sports, including tennis and badminton which I play competitively on a regular basis. My unsurpassed passion, however, is football. I have supported Leicester City from an early age and regularly attend matches. I also help out at local community and charity events. Creative tendencies are expressed through different forms of media including CAD/CAM design, developing websites as a hobby as well as through freelance web development and maintenance.</w:t>
      </w:r>
    </w:p>
    <w:tbl>
      <w:tblPr>
        <w:tblStyle w:val="divdocumentheading"/>
        <w:tblW w:w="0" w:type="auto"/>
        <w:tblCellSpacing w:w="0" w:type="dxa"/>
        <w:shd w:val="clear" w:color="auto" w:fill="FFFFFF"/>
        <w:tblCellMar>
          <w:top w:w="500" w:type="dxa"/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0300"/>
      </w:tblGrid>
      <w:tr w:rsidR="00B41055" w:rsidRPr="00162879" w14:paraId="6241D702" w14:textId="77777777">
        <w:trPr>
          <w:trHeight w:val="300"/>
          <w:tblCellSpacing w:w="0" w:type="dxa"/>
        </w:trPr>
        <w:tc>
          <w:tcPr>
            <w:tcW w:w="10300" w:type="dxa"/>
            <w:shd w:val="clear" w:color="auto" w:fill="2A597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031B7A" w14:textId="77777777" w:rsidR="00B41055" w:rsidRPr="00162879" w:rsidRDefault="005D2270">
            <w:pPr>
              <w:pStyle w:val="divdocumentdivsectiontitledivsectiontitlepara"/>
              <w:shd w:val="clear" w:color="auto" w:fill="auto"/>
              <w:spacing w:line="300" w:lineRule="atLeast"/>
              <w:ind w:left="200" w:right="200"/>
              <w:rPr>
                <w:rStyle w:val="divdocumentdivsectiontitle"/>
                <w:rFonts w:ascii="Century Gothic" w:eastAsia="Century Gothic" w:hAnsi="Century Gothic" w:cs="Century Gothic"/>
                <w:shd w:val="clear" w:color="auto" w:fill="auto"/>
              </w:rPr>
            </w:pPr>
            <w:r w:rsidRPr="00162879">
              <w:rPr>
                <w:rStyle w:val="divdocumentdivsectiontitle"/>
                <w:rFonts w:ascii="Century Gothic" w:eastAsia="Century Gothic" w:hAnsi="Century Gothic" w:cs="Century Gothic"/>
                <w:shd w:val="clear" w:color="auto" w:fill="auto"/>
              </w:rPr>
              <w:t>References</w:t>
            </w:r>
          </w:p>
        </w:tc>
      </w:tr>
    </w:tbl>
    <w:p w14:paraId="12E250B4" w14:textId="77777777" w:rsidR="00B41055" w:rsidRDefault="005D2270">
      <w:pPr>
        <w:pStyle w:val="divdocumentsinglecolumn"/>
        <w:pBdr>
          <w:left w:val="none" w:sz="0" w:space="0" w:color="auto"/>
          <w:right w:val="none" w:sz="0" w:space="0" w:color="auto"/>
        </w:pBdr>
        <w:shd w:val="clear" w:color="auto" w:fill="FFFFFF"/>
        <w:spacing w:before="100" w:after="500" w:line="300" w:lineRule="atLeast"/>
        <w:ind w:left="200" w:right="200"/>
        <w:rPr>
          <w:rFonts w:ascii="Century Gothic" w:eastAsia="Century Gothic" w:hAnsi="Century Gothic" w:cs="Century Gothic"/>
          <w:color w:val="4A4A4A"/>
          <w:sz w:val="22"/>
          <w:szCs w:val="22"/>
        </w:rPr>
      </w:pPr>
      <w:r w:rsidRPr="00162879">
        <w:rPr>
          <w:rFonts w:ascii="Century Gothic" w:eastAsia="Century Gothic" w:hAnsi="Century Gothic" w:cs="Century Gothic"/>
          <w:color w:val="4A4A4A"/>
          <w:sz w:val="22"/>
          <w:szCs w:val="22"/>
        </w:rPr>
        <w:t>References available upon request.</w:t>
      </w:r>
    </w:p>
    <w:sectPr w:rsidR="00B41055">
      <w:pgSz w:w="11906" w:h="16838"/>
      <w:pgMar w:top="800" w:right="800" w:bottom="80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  <w:embedRegular r:id="rId1" w:fontKey="{9FA70E93-AE89-4A1F-91B4-04D8957413DC}"/>
    <w:embedBold r:id="rId2" w:fontKey="{371C2410-F92B-459E-95E1-521BFD8CF592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0000001"/>
    <w:lvl w:ilvl="0" w:tplc="627A61C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43A9EA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E60B84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E0EB49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788A5A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302B1D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99819F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DF6174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396CE7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65A26DB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7760A0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B0CDE4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B16272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422757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E8AF85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2769B3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A80188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7B8655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E2F6AC4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D124C0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730978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0E0364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264AB2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98CFF6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CA8AA5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C5E06F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A20362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125803F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BCADF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2009D9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0BECD1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7DA2FD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E86218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346CA8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BCCC50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828CE2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26944F0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F6CBDC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75E102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094F56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0E4E6B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95AB9C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A80103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8609F8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814FC9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676C081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C44751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0DA75E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FB2E92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CF6459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C32358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E70D65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E3067C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F844E5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C3F8B5D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276A2E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75ABF0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D6E7F6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23653C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59AA2A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F74717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B8AF99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C768E1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205676359">
    <w:abstractNumId w:val="0"/>
  </w:num>
  <w:num w:numId="2" w16cid:durableId="1090006833">
    <w:abstractNumId w:val="1"/>
  </w:num>
  <w:num w:numId="3" w16cid:durableId="1469661850">
    <w:abstractNumId w:val="2"/>
  </w:num>
  <w:num w:numId="4" w16cid:durableId="1435783181">
    <w:abstractNumId w:val="3"/>
  </w:num>
  <w:num w:numId="5" w16cid:durableId="347218836">
    <w:abstractNumId w:val="4"/>
  </w:num>
  <w:num w:numId="6" w16cid:durableId="1142426969">
    <w:abstractNumId w:val="5"/>
  </w:num>
  <w:num w:numId="7" w16cid:durableId="15736622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TrueTypeFonts/>
  <w:proofState w:spelling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055"/>
    <w:rsid w:val="00105ACA"/>
    <w:rsid w:val="0014138D"/>
    <w:rsid w:val="00144ABF"/>
    <w:rsid w:val="001568D3"/>
    <w:rsid w:val="00162879"/>
    <w:rsid w:val="0027673E"/>
    <w:rsid w:val="00361B81"/>
    <w:rsid w:val="003C5338"/>
    <w:rsid w:val="004A5A86"/>
    <w:rsid w:val="0057763A"/>
    <w:rsid w:val="005D2270"/>
    <w:rsid w:val="006F2AAC"/>
    <w:rsid w:val="007041B0"/>
    <w:rsid w:val="007F49EB"/>
    <w:rsid w:val="00874EC9"/>
    <w:rsid w:val="00882A52"/>
    <w:rsid w:val="008F17C3"/>
    <w:rsid w:val="009846A4"/>
    <w:rsid w:val="00A3303C"/>
    <w:rsid w:val="00AD356D"/>
    <w:rsid w:val="00AD63C8"/>
    <w:rsid w:val="00B41055"/>
    <w:rsid w:val="00B545D5"/>
    <w:rsid w:val="00C055B8"/>
    <w:rsid w:val="00CA1A39"/>
    <w:rsid w:val="00CC776F"/>
    <w:rsid w:val="00D27288"/>
    <w:rsid w:val="00DF2728"/>
    <w:rsid w:val="00E93A8E"/>
    <w:rsid w:val="00F57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C1464"/>
  <w15:docId w15:val="{8C034307-7366-474B-A22A-D1D9803BC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">
    <w:name w:val="div_document"/>
    <w:basedOn w:val="Normal"/>
    <w:pPr>
      <w:shd w:val="clear" w:color="auto" w:fill="FFFFFF"/>
      <w:spacing w:line="300" w:lineRule="atLeast"/>
    </w:pPr>
    <w:rPr>
      <w:color w:val="4A4A4A"/>
      <w:shd w:val="clear" w:color="auto" w:fill="FFFFFF"/>
    </w:rPr>
  </w:style>
  <w:style w:type="paragraph" w:customStyle="1" w:styleId="divdocumentdivsectionnotheadingsection">
    <w:name w:val="div_document_div_section_not(.headingsection)"/>
    <w:basedOn w:val="Normal"/>
  </w:style>
  <w:style w:type="paragraph" w:customStyle="1" w:styleId="divdocumentdivparagraph">
    <w:name w:val="div_document_div_paragraph"/>
    <w:basedOn w:val="Normal"/>
    <w:pPr>
      <w:pBdr>
        <w:top w:val="none" w:sz="0" w:space="10" w:color="auto"/>
      </w:pBdr>
    </w:pPr>
  </w:style>
  <w:style w:type="paragraph" w:customStyle="1" w:styleId="divname">
    <w:name w:val="div_name"/>
    <w:basedOn w:val="div"/>
    <w:pPr>
      <w:spacing w:line="880" w:lineRule="atLeast"/>
      <w:jc w:val="center"/>
    </w:pPr>
    <w:rPr>
      <w:caps/>
      <w:sz w:val="80"/>
      <w:szCs w:val="80"/>
    </w:rPr>
  </w:style>
  <w:style w:type="paragraph" w:customStyle="1" w:styleId="div">
    <w:name w:val="div"/>
    <w:basedOn w:val="Normal"/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address">
    <w:name w:val="div_address"/>
    <w:basedOn w:val="div"/>
    <w:pPr>
      <w:spacing w:line="300" w:lineRule="atLeast"/>
      <w:jc w:val="center"/>
    </w:pPr>
    <w:rPr>
      <w:sz w:val="22"/>
      <w:szCs w:val="22"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documentzipsuffix">
    <w:name w:val="document_zipsuffix"/>
    <w:basedOn w:val="DefaultParagraphFont"/>
  </w:style>
  <w:style w:type="character" w:customStyle="1" w:styleId="documentzipprefix">
    <w:name w:val="document_zipprefix"/>
    <w:basedOn w:val="DefaultParagraphFont"/>
    <w:rPr>
      <w:vanish/>
    </w:rPr>
  </w:style>
  <w:style w:type="character" w:customStyle="1" w:styleId="divdocumentdivsectiontitle">
    <w:name w:val="div_document_div_sectiontitle"/>
    <w:basedOn w:val="DefaultParagraphFont"/>
    <w:rPr>
      <w:b/>
      <w:bCs/>
      <w:caps/>
      <w:color w:val="FFFFFF"/>
      <w:spacing w:val="10"/>
      <w:sz w:val="22"/>
      <w:szCs w:val="22"/>
      <w:shd w:val="clear" w:color="auto" w:fill="2A5978"/>
    </w:rPr>
  </w:style>
  <w:style w:type="paragraph" w:customStyle="1" w:styleId="divdocumentdivsectiontitledivsectiontitlepara">
    <w:name w:val="div_document_div_sectiontitle_div_sectiontitlepara"/>
    <w:basedOn w:val="Normal"/>
    <w:pPr>
      <w:shd w:val="clear" w:color="auto" w:fill="2A5978"/>
    </w:pPr>
    <w:rPr>
      <w:color w:val="FFFFFF"/>
      <w:spacing w:val="10"/>
      <w:sz w:val="22"/>
      <w:szCs w:val="22"/>
      <w:shd w:val="clear" w:color="auto" w:fill="2A5978"/>
    </w:rPr>
  </w:style>
  <w:style w:type="table" w:customStyle="1" w:styleId="divdocumentheading">
    <w:name w:val="div_document_heading"/>
    <w:basedOn w:val="TableNormal"/>
    <w:tblPr/>
  </w:style>
  <w:style w:type="paragraph" w:customStyle="1" w:styleId="divdocumentdivsectiondivparagraphWrapper">
    <w:name w:val="div_document_div_section_div_paragraphWrapper"/>
    <w:basedOn w:val="Normal"/>
  </w:style>
  <w:style w:type="paragraph" w:customStyle="1" w:styleId="divdocumentsinglecolumn">
    <w:name w:val="div_document_singlecolumn"/>
    <w:basedOn w:val="Normal"/>
    <w:pPr>
      <w:pBdr>
        <w:left w:val="none" w:sz="0" w:space="10" w:color="auto"/>
        <w:right w:val="none" w:sz="0" w:space="10" w:color="auto"/>
      </w:pBdr>
    </w:pPr>
  </w:style>
  <w:style w:type="paragraph" w:customStyle="1" w:styleId="p">
    <w:name w:val="p"/>
    <w:basedOn w:val="Normal"/>
  </w:style>
  <w:style w:type="table" w:customStyle="1" w:styleId="divdocumenttable">
    <w:name w:val="div_document_table"/>
    <w:basedOn w:val="TableNormal"/>
    <w:tblPr/>
  </w:style>
  <w:style w:type="paragraph" w:customStyle="1" w:styleId="documentsectionnotmulti-para-hiltnotmulti-section-hiltmulti-para-opt">
    <w:name w:val="document_section_not(.multi-para-hilt)_not(.multi-section-hilt)_multi-para-opt"/>
    <w:basedOn w:val="Normal"/>
    <w:rPr>
      <w:vanish/>
    </w:rPr>
  </w:style>
  <w:style w:type="paragraph" w:customStyle="1" w:styleId="txtBold">
    <w:name w:val="txtBold"/>
    <w:basedOn w:val="Normal"/>
    <w:rPr>
      <w:b/>
      <w:bCs/>
    </w:rPr>
  </w:style>
  <w:style w:type="paragraph" w:customStyle="1" w:styleId="documentsectionnotmulti-para-hiltsection-gap">
    <w:name w:val="document_section_not(.multi-para-hilt)_section-gap"/>
    <w:basedOn w:val="Normal"/>
    <w:rPr>
      <w:vanish/>
    </w:rPr>
  </w:style>
  <w:style w:type="character" w:customStyle="1" w:styleId="divdocumentparlrColmndateswrapper">
    <w:name w:val="div_document_parlrColmn_dates_wrapper"/>
    <w:basedOn w:val="DefaultParagraphFont"/>
  </w:style>
  <w:style w:type="paragraph" w:customStyle="1" w:styleId="divdocumentparlrColmndateswrapperspanpaddedline">
    <w:name w:val="div_document_parlrColmn_dates_wrapper_span_paddedline"/>
    <w:basedOn w:val="Normal"/>
    <w:pPr>
      <w:pBdr>
        <w:left w:val="none" w:sz="0" w:space="10" w:color="auto"/>
      </w:pBdr>
    </w:pPr>
  </w:style>
  <w:style w:type="character" w:customStyle="1" w:styleId="divdocumentparlrColmndateswrapperspanpaddedlineCharacter">
    <w:name w:val="div_document_parlrColmn_dates_wrapper_span_paddedline Character"/>
    <w:basedOn w:val="DefaultParagraphFont"/>
  </w:style>
  <w:style w:type="character" w:customStyle="1" w:styleId="txtBoldCharacter">
    <w:name w:val="txtBold Character"/>
    <w:basedOn w:val="DefaultParagraphFont"/>
    <w:rPr>
      <w:b/>
      <w:bCs/>
    </w:rPr>
  </w:style>
  <w:style w:type="character" w:customStyle="1" w:styleId="divdocumentparlrColmnsinglecolumn">
    <w:name w:val="div_document_parlrColmn_singlecolumn"/>
    <w:basedOn w:val="DefaultParagraphFont"/>
  </w:style>
  <w:style w:type="paragraph" w:customStyle="1" w:styleId="divdocumentparlrColmnulli">
    <w:name w:val="div_document_parlrColmn_ul_li"/>
    <w:basedOn w:val="Normal"/>
    <w:pPr>
      <w:pBdr>
        <w:left w:val="none" w:sz="0" w:space="5" w:color="auto"/>
      </w:pBdr>
    </w:pPr>
  </w:style>
  <w:style w:type="table" w:customStyle="1" w:styleId="divdocumentdivparagraphTable">
    <w:name w:val="div_document_div_paragraph Table"/>
    <w:basedOn w:val="TableNormal"/>
    <w:tblPr/>
  </w:style>
  <w:style w:type="character" w:customStyle="1" w:styleId="divdocumentdivparagraphparlrColmnnth-last-of-type1dateswrapper">
    <w:name w:val="div_document_div_paragraph_parlrColmn_nth-last-of-type(1)_dates_wrapper"/>
    <w:basedOn w:val="DefaultParagraphFont"/>
  </w:style>
  <w:style w:type="character" w:customStyle="1" w:styleId="divdocumentdivparagraphparlrColmnnth-last-of-type1singlecolumn">
    <w:name w:val="div_document_div_paragraph_parlrColmn_nth-last-of-type(1)_singlecolumn"/>
    <w:basedOn w:val="DefaultParagraphFont"/>
  </w:style>
  <w:style w:type="paragraph" w:customStyle="1" w:styleId="divdocumentdivsectionSECTIONEDUCdivparagraphWrapper">
    <w:name w:val="div_document_div_section_SECTION_EDUC_div_paragraphWrapper"/>
    <w:basedOn w:val="Normal"/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documentbeforecolonspace">
    <w:name w:val="document_beforecolonspace"/>
    <w:basedOn w:val="DefaultParagraphFont"/>
    <w:rPr>
      <w:vanish/>
    </w:rPr>
  </w:style>
  <w:style w:type="paragraph" w:customStyle="1" w:styleId="divdocumentulli">
    <w:name w:val="div_document_ul_li"/>
    <w:basedOn w:val="Normal"/>
    <w:pPr>
      <w:pBdr>
        <w:left w:val="none" w:sz="0" w:space="2" w:color="auto"/>
      </w:pBdr>
    </w:pPr>
  </w:style>
  <w:style w:type="paragraph" w:customStyle="1" w:styleId="divdocumentdivparagraphdivemptyDiv">
    <w:name w:val="div_document_div_paragraph_div_emptyDiv"/>
    <w:basedOn w:val="Normal"/>
    <w:rPr>
      <w:vanish/>
    </w:rPr>
  </w:style>
  <w:style w:type="paragraph" w:customStyle="1" w:styleId="divdocumentdivparagraphnth-last-child1divemptyDiv">
    <w:name w:val="div_document_div_paragraph_nth-last-child(1)_div_emptyDiv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638</Words>
  <Characters>3639</Characters>
  <Application>Microsoft Office Word</Application>
  <DocSecurity>0</DocSecurity>
  <Lines>30</Lines>
  <Paragraphs>8</Paragraphs>
  <ScaleCrop>false</ScaleCrop>
  <Company/>
  <LinksUpToDate>false</LinksUpToDate>
  <CharactersWithSpaces>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Muhammad Siraaj Ahmad</dc:title>
  <dc:creator>DELL</dc:creator>
  <cp:lastModifiedBy>Ahmad, Siraaj S.</cp:lastModifiedBy>
  <cp:revision>4</cp:revision>
  <dcterms:created xsi:type="dcterms:W3CDTF">2024-08-23T14:22:00Z</dcterms:created>
  <dcterms:modified xsi:type="dcterms:W3CDTF">2024-09-05T10:38:00Z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6e256012-d1a4-474f-a889-ec44e0d54cdc</vt:lpwstr>
  </property>
  <property fmtid="{D5CDD505-2E9C-101B-9397-08002B2CF9AE}" pid="3" name="x1ye=0">
    <vt:lpwstr>uGMAAB+LCAAAAAAABAAUmrWS41AQRT9IgZhCMTM7EzOzvn5nqyb1+Fmv+95zXGYZnEZgmuIhSoQJHqEohkFZhBMYlGIJFJ/HjoSlDQKNDvNRQ6/Xgug2/kIwh2V7/Pdj7Oc+PEK84059OinYakNYiTnzoMo+dj5Ap8frct8dE+BELIAaxzecmIeAyQuI4FS9gDijEES1t8HiQzWYiJoYKy+9dj5v5oy5ifJyhzfQ63ftkCsBIINY543ntQzABZ8</vt:lpwstr>
  </property>
  <property fmtid="{D5CDD505-2E9C-101B-9397-08002B2CF9AE}" pid="4" name="x1ye=1">
    <vt:lpwstr>qUAdV7KT79qZYS39Tu4+Akjd+IA7LQVDoYL1GBDL0Lh8ue/ar1vsVD6z15PvDF8N4Fp3yimKrap1jD1+csY38kgV0NHYpRtNYC5BEooIqo4PzaZHmv4AEkQKpZR/hpqpxJ5krhTMrxalvFGVZgjUlCbEt2sQr7gpRp+yn/Jhohgqgbw+vyWNB/Z0dfFiatcbdylNq9Pm0UHjbZky/mEsXEs52H45LCZaq1rxwDVpTOxL29WEfC339aAjUhB672T</vt:lpwstr>
  </property>
  <property fmtid="{D5CDD505-2E9C-101B-9397-08002B2CF9AE}" pid="5" name="x1ye=10">
    <vt:lpwstr>x6+O8M2deqZUYjxu2Ui2nx4r0vc4ms/a4yUfuZA+AO+pyv1bSJC9QTdvnwq/L9AOri44VlyKvXhedThgPKzlxlOVQkCstHS2BhrSi/s+33jGz4ep3RQknO2Evx6/8w4z6AzsaAwSQlQye+tC5AaPbpzZEngjW/voQmhcjP5ZWHy4xT9DRazeHTq6qe7g81wKd2mW/gD4xf5x+eKxiyktOmAzE9o7n8MjG+/nEb1HarKpp9OSvKuwpzHCghw2qua</vt:lpwstr>
  </property>
  <property fmtid="{D5CDD505-2E9C-101B-9397-08002B2CF9AE}" pid="6" name="x1ye=100">
    <vt:lpwstr>FdEOE6N3Ux2IKFMHtb8tYnTp6iO/EKWm0DBK3DC6FZ46IY+BW1Jki3ydOER+aIxi9vjlpiKKR2CX8W1Exw3EzWSHmsuYcrMJBjJYzPg94tKZhtAk6HOEFQeMslwXrtViBsKmrouDSoY5U/vIqs9w+WVMkWhwY4Mgz2GA9MYT8lUg6yN1KfOdfzISRlq6qIzhzu3+R2CT5AY4ucHDJHHtoP2IaUegTyihYRoP6xZpF2M2sEhyLmnvhulAmw4CGb1</vt:lpwstr>
  </property>
  <property fmtid="{D5CDD505-2E9C-101B-9397-08002B2CF9AE}" pid="7" name="x1ye=101">
    <vt:lpwstr>yxNJZP0Q8Eiepy28nFxqjRCHJMGahXZqdM7nz799/mPMn/rhjAAA=</vt:lpwstr>
  </property>
  <property fmtid="{D5CDD505-2E9C-101B-9397-08002B2CF9AE}" pid="8" name="x1ye=11">
    <vt:lpwstr>JDCI2ql4nXH0zH74qx3OtD2GMeUgjvWQr8dxGfT4CRwm+rhjFCeD61vT79zUImHJ1Q0/PIsZ8712G0mdBLQmCvMZAjjg3zsqlx1vo6HLobVLcNQHejPRfTBhf5snMuHhqcInBRgS8K6nf8m0VwWVqKazsAb4PLSPFPUQ/QiDcX6Nfp2q7HQFQs/Lt+PS7rlJhLk5v8pLFWo8imgG9fDAbB4t7rbzhul2UcHElGnE8Y0APEbY3cwh/3LL0q3peGu</vt:lpwstr>
  </property>
  <property fmtid="{D5CDD505-2E9C-101B-9397-08002B2CF9AE}" pid="9" name="x1ye=12">
    <vt:lpwstr>xkD8C5Q4PfTLsRwgK8kLCZYgG8MH50zJF5iD+mNegZyuNS3GmC9Nn2/8jRbWN4jQqErPRgh6Q59jNDUw7hA50330u8ngUi/BgQQcQDn/PqQ7Ff7cjOJaMnMUd/JfdgWcaOXIaPQKZDBhu+NTA8UrWf7BLk8YrAifP1qTpk2K7D9KpCwyoyl2vVdBscH4vhMZamTE1XKrobN95Q/SZMnz4Sg9CsSkCMafn6Toj6rw0KnxAeKapkMdeFHJT02v2fK</vt:lpwstr>
  </property>
  <property fmtid="{D5CDD505-2E9C-101B-9397-08002B2CF9AE}" pid="10" name="x1ye=13">
    <vt:lpwstr>OwW7xe/8pQQxJ0EZLftp7uJNnVB3tDyUqTxNloU9mHQf6p7SMSIDOEz3imSjvU2r/JlVAjVBiid+voAQIPAM90BxuLlK/JtsyQcQi6XTPWvSnvUSogF1p+Tk4nrG4622hsDa7nAIIflU5h/6yp8klfLhjKYAtB03meL/UsWIcnL9bfaPeeYadX1UToDPSULr2+VNvuNK5SyZB9NOJwuLZ0fyF2eCAW6S++i+3ng6vLWv0xB8m+hLxqcd7rbt2SF</vt:lpwstr>
  </property>
  <property fmtid="{D5CDD505-2E9C-101B-9397-08002B2CF9AE}" pid="11" name="x1ye=14">
    <vt:lpwstr>wsg56lYIbLuA3UGbsWOw0ne4Yraz4h6+8dRF0Tr+EUFdxQOvkaP/ZTLMxcZXU0x30mycDCoWtyOo+R7yqEAaLCaEYtjno7q4y0LgTgLvpxEiOAgRj3WEzhNdvfIiYmVNuGB4pkrMiy0c+Fyi2f79Hi5V3IBQ2lYt+A9gF2rYpDGnNm3wgGffIrTS9eq3znfQ2yS7VjCUBpjAODGmF2i4VPbZB6nhoCV9+DftNlDMcDA7FYYmn5Xzv/1fpT+Txs5</vt:lpwstr>
  </property>
  <property fmtid="{D5CDD505-2E9C-101B-9397-08002B2CF9AE}" pid="12" name="x1ye=15">
    <vt:lpwstr>kOA/i3SkdHwk0/YLAJFJbug7ey8Bb0uUut/mLMRn93oGvFVmfhilLuRyItISmYymWXODjjZ4kFF9UseB+APId0MR5yHMIfzdddlDFkYq32ywni4pKM4KPtRxZkxddN3v9tpWeYaoaxp9csm8PzlokgIwWJqh8XBM5J0chDH+Ob4ZkbOR29QcC9LvYHcU4bnadM+78xbzkdNd7cSejkucALX3jekZM9OXyprxHDIheRXh74ogqYdX5xl9RuUZNKr</vt:lpwstr>
  </property>
  <property fmtid="{D5CDD505-2E9C-101B-9397-08002B2CF9AE}" pid="13" name="x1ye=16">
    <vt:lpwstr>j76iaP51H4pja8aX4GlAurB883IxV62g/LFrqr/cpVm/HuJgTWtGFs8W3/vr5S6AtBy1U8fgurvM2JN/qh5YhdclE6RVH4N7tez7qbaDJE8TAx6H+NDNgxsIUFGPvBYBYnn7Lkq8wu+gGmpxy74w/YCVwINnasCWiG779QwO6mBT9sv1l7IRplBJOpHkTehkZto/tCdqSUq1udDfN78ThgHJxEMgaf3E7Oy8ErmsSS13/XvCPyf3h91LdLy2Z7Q</vt:lpwstr>
  </property>
  <property fmtid="{D5CDD505-2E9C-101B-9397-08002B2CF9AE}" pid="14" name="x1ye=17">
    <vt:lpwstr>+FN3HOc0GTlvJ1ESNUUdwwWdrTk7lfmfRud8IQQ1icTYG1zsVw9kfIBx/9/M9sCsrJsCGpRnWwE0fg4e1XWjLQX3m3m111bwIIXIKp3OvbkItv5KSLya/UgKpMNY+fiEeqRERdUG5arWMEs5Ag2pLg2zUerTvuQ2wRozodWToWkjMcm7BmZPCGZEaIFHCSJDVCaB7iUQ2kV/q1HSlWMuS0HgOkAufcid8m0o92DY2CZnNbyYvJddOErgyfsN8w8</vt:lpwstr>
  </property>
  <property fmtid="{D5CDD505-2E9C-101B-9397-08002B2CF9AE}" pid="15" name="x1ye=18">
    <vt:lpwstr>qNzO1NBM3qboLx8EMTpOcbcB/OU2Ug0FjZDY8n7mj3x2ri1AsTaLiaHZS3D2LDMPy4kLIFKyY1CT7+xBIclXP8QGN8ZY81/CxJtlh+4EjZuR+o3/olJ0BlyUqC0ASqy/iBuKRhNrylou0UFiXxDPObR52PbNaxXxkw/1oAi1EOIK8wEWY+JNXPVncJ9VDur8c0JDTXVOCJ3OqyyZc0NerWMkhhniaPeFi4ioLa9XnXqkHpiLBcb+Wx6zBEmYxO0</vt:lpwstr>
  </property>
  <property fmtid="{D5CDD505-2E9C-101B-9397-08002B2CF9AE}" pid="16" name="x1ye=19">
    <vt:lpwstr>/wbIKY05IxOAT/lz+xtVZIzzE1KcnxwQVWAmrUVSjZ01B8+puBZflL7FTkX4sifmmwl/wh/HM9VYSNkgYxev7jvd4WXzlpJ1ZkuH6uZykLz6Ofw3C0RvLohFsFUi8sKkWHzPIAwx6fdXN0XlGz2cVdb49QWJZTSggoZ6OTP90dR+XYakYMquV3cGEa7F5TYQbQbTWF0aidfGwRgSw7AxsdKKBTeqX6PO4DHxswOEqQLZCIcRELYYT9OBjU4fOOH</vt:lpwstr>
  </property>
  <property fmtid="{D5CDD505-2E9C-101B-9397-08002B2CF9AE}" pid="17" name="x1ye=2">
    <vt:lpwstr>wK4+wBjJ0A9wfqtYhnWe3JrjEP49w0CGTGm29z4yHPWV7AvFAIGeXLp3z1STDXZmofiOQ8RzUOlYMLOFmIqJ/uDAaJKffxYZbDMAbLO7KNR+JFAl6jQLlmxY4fahhKWfV3hDXXAq3vJGgZaCc/QBtq3HS6CyxjuWJ0+wwyOlHL5nMi2hwoJsY8yxB6x9UeRYQqESOAnjSmd5laduzyRkDjiDgLJO7GPU4g8sDd3oye09aUyr43JNPQHcA3OQP4S</vt:lpwstr>
  </property>
  <property fmtid="{D5CDD505-2E9C-101B-9397-08002B2CF9AE}" pid="18" name="x1ye=20">
    <vt:lpwstr>feWqM2Eu317pUGmubVQdSNfajzwwQQ4JhLAo+lc0DrUgv1dm03UXYbcq2Cve7r97GAzg93eR10VgdrJ1zjjxZmPT3RyhR4mjPQzFd38xK27ywvPE4bkdcj/0oU0EydPmdKKGRQC9MDUi3jmCLFt/6Ovj+cwm/NwL7mP+0ot/iBH2v1t1w35ZruUhkVlm9sNr0ttf2s2YqkLY9JXrJ8sUbTdB1eTZND/3FyNTmvoIOcupyvBjtMsAvBmuKkzEWus</vt:lpwstr>
  </property>
  <property fmtid="{D5CDD505-2E9C-101B-9397-08002B2CF9AE}" pid="19" name="x1ye=21">
    <vt:lpwstr>wgL9EZ1rggod2B5W3WsZ1NItMzevxrEtm2jLafg4LZL+SGkSe6ftWuV/SJLWzHiux2W/GlcacrS3ASVncrpHwMZkw1LN52fmJTYtu0idZI/WjDCXXU3GNeq/Wvzwk80UbhDW2OynrXg9/HOnTtxtxdw48kvO/19CLQDLekUWaHHt/lcUOhPYTgqR03p8542U2a6Icmkqay/tvN7sh8eyFAaXp1PamyDgAdRSQqIQwnodmHJhHrenHMRxhoUmAib</vt:lpwstr>
  </property>
  <property fmtid="{D5CDD505-2E9C-101B-9397-08002B2CF9AE}" pid="20" name="x1ye=22">
    <vt:lpwstr>QT1rytgQhe7dDCDieTqrvxr+tfkut75l7Io1Yjix+rzkwvfKJ9FRQUxXj2+t4NztQBK2ZG/ngyjvkhWt8SM8undjF/4s5I0SUr/Sdx1fMH3+mXY3K/I9Riz5P/N6giYmWjBdvwXs3jM9CM3RKt8t6mGBOd37yjeN3t7Mgh9k6z1oj9dYl40+BDglxgIcaOQ0K4T52hWsgoxuJh8LPmjQYisIpe8YZnZLysjeMto5s4m9lQFEAJkBswaoH2nqRRK</vt:lpwstr>
  </property>
  <property fmtid="{D5CDD505-2E9C-101B-9397-08002B2CF9AE}" pid="21" name="x1ye=23">
    <vt:lpwstr>qZJ8JzWn2Y2x2uDkDCOTzqCi2HP3lbfDnOiTRUl4E7bUfvHQZOxz8FpwiDuKX5sEo+FdoO8k5iXZ/2PoZn9tb5LX+gT974ox3f/cFjHhhmdVImfAZO15J+qmdLSVdxQBHS/8GL5ZlflgO/s7PFhYMVGasz5lYOjiANj6e+jsx53IxSWw4PH2wVxnuxTw1iQNj2r/bFRawa2Z01ywvyRRlb7I+iD7WgbKFXURSC2WiGIp5OYeHrYFUC1rajLlYnT</vt:lpwstr>
  </property>
  <property fmtid="{D5CDD505-2E9C-101B-9397-08002B2CF9AE}" pid="22" name="x1ye=24">
    <vt:lpwstr>ddsxEYGpN4r/pXqDvRKCHW76x5PdLOcYJxoyHOThMJIL/ev0pD8FytQKZ2HdVYKvkYSJFkyUKGE1IDbfPorerKi/NX+2YerDPJn/MkXNnBJAQDrZKgA0fBZ4JaYqdjvNjZ+oD73zt7nR2TWYznePkPeRa+u3z3fa3LRp5iYi3ziS/DqgSi7uy2gtD2yu5VjMOSNvmKzbTiRGSIpEWuKNtAsBh2mYQjeKqp4orfDnmZL1nAlZS4db3FbHn5OuwV4</vt:lpwstr>
  </property>
  <property fmtid="{D5CDD505-2E9C-101B-9397-08002B2CF9AE}" pid="23" name="x1ye=25">
    <vt:lpwstr>TgtGGe0+UUVi3EcEetUZe5gYIG2lKZ2e9UxgS1jQyyxyz9d8W6z1LeyiL0CoftVZVTz+OnEU0zR9lxJL38yB0OAUe0CpJCMqfBwZYfNg5WPrJQXKOj+MLYjHDOY6y8FGWlNQoN+TJ2R1fMRIdDmgGcykqEJWIQ37W1CQVgxxm5BaE2hZSvVCedGoW/rzEgTFkVhwrxxDot4L2ZOPEIPyaLuS70QHKai7/OCz1zXKI7yEHMTRKzOkPeyLmAKx2Du</vt:lpwstr>
  </property>
  <property fmtid="{D5CDD505-2E9C-101B-9397-08002B2CF9AE}" pid="24" name="x1ye=26">
    <vt:lpwstr>QX8xNkXPw8x86TxA755HqJILfgmcl6a8iVJN4Ac2BZPaZN1iXAQG/Kcw3tNbEZAqDmEmQG61F0y3xNS2j1yti8YL96TN4VB4A6qNxOh7pFsGb9ww8g+NB+aFH1faWfCZggi58d8xLBBejTe4UE4GVXykv52M/S1jOJBrcQVBS/QfmTg1z9+9s7Oe+vsWqdNQZox0UZ4S+2l0Vr0M9JBMfpAbCb88iifNWxeu1pXTCLLedvT0OHsp7gAOmWAe8Oe</vt:lpwstr>
  </property>
  <property fmtid="{D5CDD505-2E9C-101B-9397-08002B2CF9AE}" pid="25" name="x1ye=27">
    <vt:lpwstr>tffz60y2PBfqWj2QuH2MZ4blp4HYFCUnyAroJcNcdz9SX48hMTkWWtzYEmf8HDEOJpk2S3rDPMKpf2sy+ifZTiz3B6sBCsE2Eeotw+dgV0lHd7QEoF/QoYW2UtABrUzCfbmsUB7o+iXyqaMst4LEGkduhsanZYPh4pOYMuOvTFI/Cz5f/e4I8ofIJY14RrisbVgjEmxGselqpP9+8qEJEBt0akYWg47tK8Q1QglSD3eaubqJfeV3Ey6+XBNDqgT</vt:lpwstr>
  </property>
  <property fmtid="{D5CDD505-2E9C-101B-9397-08002B2CF9AE}" pid="26" name="x1ye=28">
    <vt:lpwstr>vYgFTYFuiDSpgmp7/TOtAEQNmkn3WBuq2DP3WuzzNvyBj1au0UZjJ74w1A0AqFDSEx38yfG+tstne/ITVzzQI/KNvcIKlgDopbgWTZzLZDbXIKaRP4U54WjJH/t3dJnMWuKJT9Lt0CU9aC+Kk5FN033OBkrmk4eUney7GhXSQDcgzi30OqjaTkC44PVegwE032HoUc0SjzPcdbITf3QQkcBYrtIfSvylESxwU8vlTYif0oXfr79XvZasgSyX4xQ</vt:lpwstr>
  </property>
  <property fmtid="{D5CDD505-2E9C-101B-9397-08002B2CF9AE}" pid="27" name="x1ye=29">
    <vt:lpwstr>oDPfs3By6V/jawCxUAd2azgL+uSbI/cWUEiO2mrJmTpKSqTy1u15smxBkJhjDHjl/91TfDPmsGPbd7CdY9p9ATj5GIb2ix8w+W/OQf9HQw/cnWZ3Srxr+Wm5dDo34ObsDtLowfOYMkwwwXPWeMUlnipgb1FUEyrEgdW5jC+iMs3lsZaxlspZ6jokcWJ8Hg4qLU1wrQ7RlunQJoUtJV6LlGfT74yqx65T1Lu3fhBiKQX7/8wW8YDT4IWyrPzDx9E</vt:lpwstr>
  </property>
  <property fmtid="{D5CDD505-2E9C-101B-9397-08002B2CF9AE}" pid="28" name="x1ye=3">
    <vt:lpwstr>M50in6IrBXfbg7dI7VwYqhnaUGmYwcsRmveImn/O4ZTchQ0+WnrPVjBJOT6xuv9MRmEgcu1S4p7aBk3K7ulxFEOKy5rBzo6hCALlWxvDgoIW1kOgUW8rcfqCE7xN/DEm+Gx592oZRfU40B5jOgtNhc58Bt1Hr7Utt27lN8ztwy1qAjAtcZkRYotQwyQU0tMECCFiBefVvatQlotpvoesfgdi1+0js5MCatX03kaV65fJPa4bgbHJPp8BG7rhuWB</vt:lpwstr>
  </property>
  <property fmtid="{D5CDD505-2E9C-101B-9397-08002B2CF9AE}" pid="29" name="x1ye=30">
    <vt:lpwstr>MarKdWYSY+IX9E+5XB3i/YH4pNABEl6uNWVsAtHDJolThk98ewnMx2maAH6Ub7TxWgPS2FUwsV+P4L5fJNrQKGfQrLsPEAyu3JhZgs//Y5EgZ6si6uYNHmXlQkZLHe7qCtNXcBBzu27pmw8VstdOnw0gnyTwZf4o/V1bsZX+c1cKdL4m6AV0B7kB5PSKf+/1XfhxM9ydYEyWrE/SNuScsg/MEB5ffbMoyz34NUQpGgEVM99iAvtY1l8FY+nvFvJ</vt:lpwstr>
  </property>
  <property fmtid="{D5CDD505-2E9C-101B-9397-08002B2CF9AE}" pid="30" name="x1ye=31">
    <vt:lpwstr>hL5F4ZT/6dVijTDfin9Mk+hZo/75KZZ/pSNGi0Dn8VDjOplN3Un6bSYPa3rh9A86ANBcsTe+9CfBiUlmeQXWk655u4WQh589BbCX2SHeJIabBSSQBEdwDFlvVWcbbQEnPYOoaBA9XNm353/CGtFB26Z5XLFOBVBtuHr3ae1vDn5ef2z2l3dTd5fYJR2piMU0LhyUuBgi/+EYuHBHUluNl42BZjfVHeqaVaXLu+2RBVgMPO+KwuRPfsh8MpJDL74</vt:lpwstr>
  </property>
  <property fmtid="{D5CDD505-2E9C-101B-9397-08002B2CF9AE}" pid="31" name="x1ye=32">
    <vt:lpwstr>qMy3DdNP2KjPcNvRf0+VIV695I7ejuBH96aG8njOPkGu+cv5u6IOSqCOInXI7RKfAvAulZIe9eypikIiXW0rX0x+8o+eN/bRlidQ4Xowzr8wvyvp0Ju/6G7y6l7xm6VOwujvag/gH6tthNmfRbswxaEn83KoFFDA9eOliBGIv3jQBadOIvtP2TRVPMXKRECDY+uwbTVsd+gHJEyy3Shr9zaen/7eHIp2pnYZvorNfJSh3WqtTY+WHRat6TFkwFN</vt:lpwstr>
  </property>
  <property fmtid="{D5CDD505-2E9C-101B-9397-08002B2CF9AE}" pid="32" name="x1ye=33">
    <vt:lpwstr>XGmjBWiSlQXK5ot1EnHeuhgcbJT1aqdxwBa7W/Jy4F54VegU/S1MeyfuaBV5azfplf09PzP+km8KIzCn8ZF8CeZfxsTkFbGflfrl2lCgo/W9MfcR6pcFsIlohih91tyrzOhLxk/nAbPotDCRX0nfW7hnR2bCZmO5k10wN4jI7tj1oho4eNi5Nv6EQhrJ2zgAKR7gAQR8rmKIGCYms8IaM+/5skNv9Owjpz7xMeghcF1vMA4X+Ku37Y4YRGXl5S+</vt:lpwstr>
  </property>
  <property fmtid="{D5CDD505-2E9C-101B-9397-08002B2CF9AE}" pid="33" name="x1ye=34">
    <vt:lpwstr>Qjw3W9kgb3wB7xQEIqtNi/YM2H730agMpjs6r+wL8d4Gb6zmT4FWdpqAi6gkZUquugtcIqJAwqEUPesYTI4Si+SNzltd7QZO2JJUzNNg/gOSdzyP6rg8sKBNAQAz4gQUojvRrtKUvdwgdhTH5wR4drSdY+ZTlgsMhPKBMwL76f5po/2Xfy4F2IJz+bQKDGMZ2Whhp4UxNDf0hMwTWap8U5EjUAZYGOC4s8IA+mdM5adVZbOoamwsoXQI7K/k1WJ</vt:lpwstr>
  </property>
  <property fmtid="{D5CDD505-2E9C-101B-9397-08002B2CF9AE}" pid="34" name="x1ye=35">
    <vt:lpwstr>5QvuPquPUAF3VmNV9h4i+1FxyR5lde5yB7RZmiFPaRQO5YzDbYd8FG8t3CrPxwcprhB4AUwIoMrney0MMyS298v5uiiEiqyS6zurJItlTizlORsR6Vt7nxYF7+L1zK7/Ja62fHqDxzqef0TRG2TE4pNifRDoZontyRnavPDdqixP0O65QLVzK1L6t071MnzXYHb+BgtaafH1L53qaQ47GJsU20ZnGu9ag+Tg/y52w3x/1T8CxV23/0UUAw6L8/S</vt:lpwstr>
  </property>
  <property fmtid="{D5CDD505-2E9C-101B-9397-08002B2CF9AE}" pid="35" name="x1ye=36">
    <vt:lpwstr>DakLAX4ddjMylgSBMJc/Fsoycxg7s1xCihHsgkSbqGmqszwlMi0f+i9APoEs5N+yRyYdeUlNjZpgxfGbSlthxN3GEPA3QhPrPe53pIOaB9jP5mvOMC3OVWukc7Q1863tureNiOlOz0gsX+ZBJlcJNx5HbrmvIIDoMdcQLPLPi3sE42b5/oOgXofRnNtoFY8TqO9O94GBjhyPZUZwS08sjBZQjzqkmzHHKrXEg0xAmOTO7YW5ExcAaQn/5neW2oD</vt:lpwstr>
  </property>
  <property fmtid="{D5CDD505-2E9C-101B-9397-08002B2CF9AE}" pid="36" name="x1ye=37">
    <vt:lpwstr>OkEsfsz9SHFyKzDnmj0HJ2ZxbV+vIIEzb2059Az1knYebogHSP3eVpN288rSgSSEpzTJ/0PRXIAHw/iTI9Trxb6qMw8aHPyHcy3hJHorpiJ38/UFKkiDQmKZSxVs4LzZDxzuEAvVWj769vSW+yzirKJyuGne+zotb9XDOu4reoNpjWVJsqNlYkUjkAn0DtbyBMYVw/jIW1H/XvIwFfKbQ9IevRUvP9iZS8C3Sef09dTYyfyoOH4DONCIGslAj24</vt:lpwstr>
  </property>
  <property fmtid="{D5CDD505-2E9C-101B-9397-08002B2CF9AE}" pid="37" name="x1ye=38">
    <vt:lpwstr>gKaTsyJZ1ENH7Jz/TbcYfEUf2VHZAma2AcFIRwZGEDGBOgSXKPH7zRq5Ln5cPka8uRbLf31Cxm3UZvkNDC/ZGsMRzK4X+6jkGsuzjTu/Sce1lq4JwZX6kk1p+yvlbd1m9w9sbh+5xzJuEgwd8FDTv2j8xFitJ3XLe4w9dYDze5TpGLIHh9aAeuMmzBkxk+GKTCv39naDiOFU4+SfCWFbryd+vmpuWKte0+jfAHvZqisSpncbmKqAT+/YqLzmIpq</vt:lpwstr>
  </property>
  <property fmtid="{D5CDD505-2E9C-101B-9397-08002B2CF9AE}" pid="38" name="x1ye=39">
    <vt:lpwstr>qD0t66QivavrpCKdciqsFASCthrUNk5oC34Z9IxaxRbNlWs1Zj9gD76KAM7QQQfkE6UAOiw0IfNJBLq/ODI1Jmuv0cl2kZS5jUAKIb8Zuruk+u6cyV/8y8QqAdCG397h2dtzBOeWkdEnvlQ2hsLXPf3YjY6HB7iOq2aBeWo7Br9CQjfEQe/I4NvVea0YMuTEkP9aGcjXbc6syY6N1IO8znTBwzkbduwOCNj83q85MTwWBGPbP7s9z+U1L9d4DPd</vt:lpwstr>
  </property>
  <property fmtid="{D5CDD505-2E9C-101B-9397-08002B2CF9AE}" pid="39" name="x1ye=4">
    <vt:lpwstr>48vLaO4JKBIfUWG4P6zWB2L+bLpaIdfS4AX6SV5VZ/Rl2bQyjlOPqgCFBtaK0G00ytr1Ng11zE4RsDDHWcRm8PDgjJnzUTwXZyBxXez+sz7QaUiiDddQP0fjcdzj/6nUPnrGeFUeP/cidRmbB1BD6RMHH7NgtqZ7bQIbDmk4bbpnRwHTx4n2d/JsGH906LbFnOB3kjzGzCO7z7LTUaGrl/hYyk+XZaxVn7MvBHDcVsNn5aaf2Rq55PWC50Slp6g</vt:lpwstr>
  </property>
  <property fmtid="{D5CDD505-2E9C-101B-9397-08002B2CF9AE}" pid="40" name="x1ye=40">
    <vt:lpwstr>MbK4wxxjJZR1gmmqlcncL5Eq7aE42OV4Z2KaUnVf7uGyCnHuPYlkNM2zCOketbo6enPjC7bB8PcpCp2JrNMbDQigPyIGmAOy9diORmQB3T7c3mb998lHNarS2RDIgEG3AYNy+PsNP7X6aXpdBN7dUgmwVntCzkqtKbzWW7Fg3x7JBQPL7dEfyK3Oy1dSN0HRu3D77OlTr4q9sHT6mwQsOFc08pe2iGQMin4LLUsWKWH9Inhv+v55dDVMHrmyIs6</vt:lpwstr>
  </property>
  <property fmtid="{D5CDD505-2E9C-101B-9397-08002B2CF9AE}" pid="41" name="x1ye=41">
    <vt:lpwstr>q9/ZVISs+bycD8wTbGf8PKKQ/9xPyidaBnG53Y6oAy91oCEXo6Pbak3AEYYoJg0+Bh/nVDcHc8miU/UXME3BcN6b/0bhB9YIDfNQcP8cDYUX0Z8ubuE6RKHOupSsvBYXZamdrOr+fUBojIuyN/NYDvIBj1DzwxU3HS9m+vfPnpsdilvmMnEx7ava2KcpfJiLj/UX6Vhk/13ROPRh1hk+VJsVIjK+rOu8q3K3jgvtp2trbveM2o/6a2YSA8YEjf3</vt:lpwstr>
  </property>
  <property fmtid="{D5CDD505-2E9C-101B-9397-08002B2CF9AE}" pid="42" name="x1ye=42">
    <vt:lpwstr>4ya6EYS9xtjKEGq/iYh2d1LiP0WLPYFWJ9pcEHI/lvcvU3UuyVa2Gmm4guhEq8QUjiFxjImrXep6fCRqnU7+LKLskGlTBs1xVCyOjnnX61DwfwJ/rqqawTwr1XbOL+Nj132z1/vmVF7VIihVMQF47Lydm+ShEIgG5fjWRr3iIpNH9rEptId4cVW7QB5WJbtjI+Z1oEcxNk4+qpsVtMR03U9sziujtBpdziJq0sOmbeB+xicHEuetl9Mf7n59UDT</vt:lpwstr>
  </property>
  <property fmtid="{D5CDD505-2E9C-101B-9397-08002B2CF9AE}" pid="43" name="x1ye=43">
    <vt:lpwstr>0/6w5vtWr1kq78pex3EF2GlOtViguXwIPR5YLdtBIv1zgzqO4p1QI5OuINrS7pNxo8/P7TvIQG9IIzeAAec4y9VZfIcyufZBsUE9EPGM3vJoj8eL2G5q2ffDDhgxKeFO4mvjcUOGP2kGwn1dyFUXWiFSz2gOjH68TvPHAy59gMGoddGZZZskGUibMLLGC4c2X0CDKzYCVaA2vd/dcuvhqAWQL7ahbTeF3t8YMTjmUhimQKLVPDzynzpmzSzrBOr</vt:lpwstr>
  </property>
  <property fmtid="{D5CDD505-2E9C-101B-9397-08002B2CF9AE}" pid="44" name="x1ye=44">
    <vt:lpwstr>0kNq38ki0PKGJL8URzDnJaCQmt71gqIlC2IzjCqAiixBaK9JIk8yUFTI91aoJLD+iu1Rwn5mZlrJA+7o6BPJSDbk9mJhF3kjcdXlP+UXdFO8A9gJQiw+W1tEwk9Ekji+/L2PnP9Oz5Y2h74w2SIKLhKvEJFVzM4pHn34n2vITz7y7ZSmD7UZbaKVEOhZ3NXayCVcWQfRuZb62wO3LSstCZTfICn7lMlls4hmFljQu/Mh2/UkIX/vdKkGgr/BTk2</vt:lpwstr>
  </property>
  <property fmtid="{D5CDD505-2E9C-101B-9397-08002B2CF9AE}" pid="45" name="x1ye=45">
    <vt:lpwstr>nMKkBzMFNcNccxonRRWrRRSvxdu07s9uay/4XCfyfstO96bFiH6e2xU9AMko/ksal6UO3OE557oyPGew5wPpbZj41rRhnPLwVruRy4/ceWGGKAANuk/cZOBFv0LIn8VsDaDeQdFhSa1CZP9XZ3WQ2owJnAp28je7LCbJfJSQ5JuR5FCHvod3VXnbB5m23/moDOdhFucSJquv9Pknwb2GpksiJSLSq+/OfhPmi9W+VsdP7LUBxHkYAXAbMsYQnxY</vt:lpwstr>
  </property>
  <property fmtid="{D5CDD505-2E9C-101B-9397-08002B2CF9AE}" pid="46" name="x1ye=46">
    <vt:lpwstr>/w2ofq2Bo6If1CJnO7rIVIgT8w57AYigK/hCd+Cv1WJG0CSr4pfQcKoMBe6b/tLDjfM1J3zecWcIxrJkBNsdSpr3ybamczBGyydMnkOrirmHwvuZ34rOqJc5JMEXE//OPRo2DEHGcgZ/pRcXgbYfDKxK174isC/UnCSAQkTUQqHyI9J/frTlt9QvcY+YjvVF844m8WVAMR92yoi4/nqUWLOiM3/5JL+0Ov8BYQupB+4VT2gfGc9tHOL6GwKIsFx</vt:lpwstr>
  </property>
  <property fmtid="{D5CDD505-2E9C-101B-9397-08002B2CF9AE}" pid="47" name="x1ye=47">
    <vt:lpwstr>MfWuYW20Og1D6GgB5v+Iq/GXvZaictnciyYluP404PljI3DajRJMCC8ePo3RTcUM4um1D92hOdinVbac8qtln5FAxXixJP1z+NMDr9TS817rblH4L1lP1r8S8DL0okGjUWDaHqp6rDFAQkPcCIZbx+ns5JZw6akXR75X4W44zK7apZchUWX7Kqp/gJzcxEnxZ+Yx21R3X7+prVxE+Ht/8ifjXKo+dL8GOk/1hB8IYrkWMdw5vC5FNYESQz+Klae</vt:lpwstr>
  </property>
  <property fmtid="{D5CDD505-2E9C-101B-9397-08002B2CF9AE}" pid="48" name="x1ye=48">
    <vt:lpwstr>GwWH4RMiHXbxVBw4+/OnnXL41Xa56Gm/lssXXGbx+FANEfKIj85oVV5lQCfc5+Jp6heFp6wR2kgFNzxHiKMEg97VWGNz19g53U4IEAAP4MBPWAs2eUZP9Mi7CKdLkMuxwiMlnwLeIP+EtfFklr0uaJkjerhfW4fQCbOR9APr9k+TGvDG3YBaQDuUSeyNEzch5PZk7MkNDA/WKQFC9Fozj3FJ1dcnqEsDnSiEh82lXefLfiU0qjebpE/hkAjE9ip</vt:lpwstr>
  </property>
  <property fmtid="{D5CDD505-2E9C-101B-9397-08002B2CF9AE}" pid="49" name="x1ye=49">
    <vt:lpwstr>akwTSIYwFXsPghBn1OISAQBehr1oSPr3TzjL2EBf0zDNGmo8R+9BhDQrDoM5zqD92D352LSXmYQAlal1KtVo2hAjVvAPb61Gh2mFWgxuoJyGXK54podyP8MyuRdAxsspKAo6/HZUnxnvjSSHwrLldrHissh5KZ9UlWW0xKsn8WOriXaq1zcYl+ix2phYmxtFOTsZKlv54AgLbbxMaih+xJ0W0gmougxcJkEhsRxa5BLmpu2vODUC+HFk2E8VuVt</vt:lpwstr>
  </property>
  <property fmtid="{D5CDD505-2E9C-101B-9397-08002B2CF9AE}" pid="50" name="x1ye=5">
    <vt:lpwstr>q3cL9WXfytHvdtWMNeCMfCYpQaAcXtC0EGG/GLB56R12pWNyaPF2vEp0L6cNGlF7uoZ5836kaSlzHmkjk5hLrhdgq+lV/V3pqqXYayBFz2QGLXVqV/l40Ms5IrY2U1eD5JIM4F2ZA0VTlYcQiJJuDmpEmC9fLxgHiIfnCLV2CKs7DGpX3Ia+69Zz+0qURJaT3+fam4urh09lyf/pHwHGEgvHr4A1vH/JP9dCrJs/w5dWC62HU3m9ErCSE/YD5hO</vt:lpwstr>
  </property>
  <property fmtid="{D5CDD505-2E9C-101B-9397-08002B2CF9AE}" pid="51" name="x1ye=50">
    <vt:lpwstr>E23o0NRDb2LX1Kgmdf/R7yH14DfydqVmB9bcPo4XNY64MfM3UTXMtC2qbPrk4qYkDe9Z4YBffRMOTkeIBZbmtTe65LXvSS9z2sTOjiYafrQ6MoakHHUQnsEVAWCF6MrwhcnlmttE4kE4haTfcAYtBsNAGHH7QyszgIsENvEmogeJeHDdtHEBD8Q0GlxqWhWjlkSbx6RMSFgthVqSugT9/KCT5yv5AR44SSoq/zTy9YL1Qs0an/+C2p+oGt8m14c</vt:lpwstr>
  </property>
  <property fmtid="{D5CDD505-2E9C-101B-9397-08002B2CF9AE}" pid="52" name="x1ye=51">
    <vt:lpwstr>FymEe9wrg47EzPu+WQY/+iehN0igE5qmIOJh9WhpqQw9HfMax+s4g9t9T88rvwkzwbxdtLj0Sf36AVuRNxbbhMFjYVCWBhf953+c8rqF4LeT7aqYjsjGsc3K/Ag1A7BjHAIWfjrjJNEIUjMYTPXIFNNvb8j0U+3kepl/PpM5v+QqvXLkASN37a0oEqvDwiI9TljLsIH6JdTxU6HR/WC4FBY0Cda/38IOIWJbfwGxGI6kuWQLZ5gtWLhDadba588</vt:lpwstr>
  </property>
  <property fmtid="{D5CDD505-2E9C-101B-9397-08002B2CF9AE}" pid="53" name="x1ye=52">
    <vt:lpwstr>FjC5gRiDBRa6NU/LYP57vqCrIc5JSzDW4QInkXItpgQrHN+b6hm/Jyn5JQaGMD1nHX1VEnIaXraMr0WXu+IkeF7CJrBPOhUuIq9f5IRMuqcZcfLruQ8JbwU6cjczeHdDA9b2IxWdfIi6RNnWmBTD4xhky5QyN9WCl4Tx8rc8rs9Ue08RfqkBIcoQ+kDk1vAVV3Tp72Die4awKWe2Pf46NngxuzmoYWy1NbIsc7i3oNeymJS/JT2Js8aGILgQSTi</vt:lpwstr>
  </property>
  <property fmtid="{D5CDD505-2E9C-101B-9397-08002B2CF9AE}" pid="54" name="x1ye=53">
    <vt:lpwstr>f8Pb+rn6NQjU3sr3r4B6pJa+9btbXqAktfgC1qUfpowBdilwPGnmKiXQ1kbpPdGQbKmgEDG+TW+HZiBUX2fuR1SHK4mI95wB9W2rtfGNykS00mcXythbskbSstM95t5wChKYbIoM3n7CnTZW1tnH6EARsVtxn+uPxHn8c+UtBBAr0mmkz8Bj/OHuQ+Oa3QHyuho7GOOZEcbtOgiq6+RJWohlfXM0ddyn8MkHhJgEg0t97kJXmjEFArDitfPNtaI</vt:lpwstr>
  </property>
  <property fmtid="{D5CDD505-2E9C-101B-9397-08002B2CF9AE}" pid="55" name="x1ye=54">
    <vt:lpwstr>Vy3KqoQnqM4HlN2at3F9hJ4zQUS14xdOov0Sq2a5Tz9Wgtl2v0S6pxvjbJIqmSvwXbam700kFefbGfPgNd/fAJ2wByH/FE2CANZaoY59o8VwD34KnyppJRd0Z9UUxUebLSibmAdTP4QX6TTiWJ6H5JKhMX5R/o8lfuCFyOgblR8f6L8br2MfnFz25giDtDrJJ6fcv/UYeH5kloTbBX6+uaJH+Ygu/G2Hsoevri760f6gZ/gqdFZlZA+6mKWcuUa</vt:lpwstr>
  </property>
  <property fmtid="{D5CDD505-2E9C-101B-9397-08002B2CF9AE}" pid="56" name="x1ye=55">
    <vt:lpwstr>Zw007PzhPhor2xu+m3ILoL9kfIZJYUA/BmHZ6ODVS4q7v3UYwZcZRxWFYmyXoGOstXZBWIiOHfpP6lFw0IZfmPa16iBd7itfJjvW65iwH9gbBKHp8jrELSSX91WbPiSujwXl0pMlasYbKEbaCoW3uK7+AdKqbSu2QnA10jcU2QQaDYd4JFDgNETZWKvJVh1oLVgL64m+msrY2Esv7l3FYvKx1AZAbo+mj+dDv3XmzydeN0hzt8qW3+z+HSh76i/</vt:lpwstr>
  </property>
  <property fmtid="{D5CDD505-2E9C-101B-9397-08002B2CF9AE}" pid="57" name="x1ye=56">
    <vt:lpwstr>QUzZ0Pyb7CAF3gKxoRQp+Qkae578C51BM25sE18IZghQvhghuAGLS11ZRgF+zkHsdlZfFN5aoTV2EVjUgqrqlyM/kjhQ4VP95AX3K4pu1/EXt8cckb7b+EQW5IeCfJctMFJ4O4ZPcOvdKBbTcMXz4K/4COhQRVIx1S+YTKHqdQC/7HOE4J0VFt9PZXfrwDc9usG3JemYNF1xlv2YAlJ8r+6R68qBAVRPsNUST4gbrwbr71b3i67ObkTT8vUjm90</vt:lpwstr>
  </property>
  <property fmtid="{D5CDD505-2E9C-101B-9397-08002B2CF9AE}" pid="58" name="x1ye=57">
    <vt:lpwstr>tbFLqaxodbEM9zLrcws0qxa/XJ2YnQJSs2UKPeXA2QfebfshwKeLvikohu6guTvVK8wKKwlhA+9y/m4EkWC2ghyRT5EvabodNe2YGkMZfxlc0x/6QAAt1ebJ7JNpVSlBWmcGpnaTgCMPHkJVM/sumXqGO8/OW+deY++OT2hLO81zjAAf0zvtu5jkR09DmNtQ5W8lzb/1Gf8zrd0whwwT/lH5KYXPlVFGoRb8WyKMeF9ZfEAXpEbd0yFlirMzhVU</vt:lpwstr>
  </property>
  <property fmtid="{D5CDD505-2E9C-101B-9397-08002B2CF9AE}" pid="59" name="x1ye=58">
    <vt:lpwstr>/YNDTnB5whJ9KaM5VZvOUMphs9M40t+sSB/stpikn+wt7Cufxvc+XHPeZ+KBNlON+wdwAB9tCmNg0XSKWQ0zYTSZfDpzpwR7UvJ6lz2Z1rxfg18vJO24JjLeaf3+/VgEusTdeAquedKDJOsAuWdCPpuyG6oxg3s/BJVwZ91CKdeqaD4xOmdhZYL1tteGVCKLeEa22uJJXlGmiFZ7mgEcwYRaU9swa2FuV/QhzoOYyndTLXYBhn8Q+nop8HxJhnB</vt:lpwstr>
  </property>
  <property fmtid="{D5CDD505-2E9C-101B-9397-08002B2CF9AE}" pid="60" name="x1ye=59">
    <vt:lpwstr>6BxtKQL8agN9akbB6ZMa0ghHXqYLdVKJoJP06fj9PWGPov2uF5f0YA4NSpprlk76DTSBHsOFcirAeVzCYu3Qtd646htJxb9mn/DT3dYKDewHEtzM+NowlMeY/VLXTQNdB3jjskEI5eHgqGn9BeeFcPFfIrIKAgz2kJ+6Ub4u7Z+SCX0lA2MDWHCzJoQwiAFf3Sa59/qzRtE/nlyrx6uvw3wV4vDWIx9LmFRTvt0hvMFczi6ETMLSgKKCP1kgBHw</vt:lpwstr>
  </property>
  <property fmtid="{D5CDD505-2E9C-101B-9397-08002B2CF9AE}" pid="61" name="x1ye=6">
    <vt:lpwstr>BHJX9tkfjq97Uw4Q2m6mMhaEhwtApiv97bj5PSa3Qqibefb+sPV6XDRSp2u38VfGvWFAX1XYrkpUuWL/KTvHm/cF0i6uVTdFhTU1VJEfBQkcWdmgf3xXbCDIXwLis2sjOIIQEmu+hFFv3yB7YbY7OeWMvt6ha5DRVmrjNfLc19lY/qHtUpW12nLV0l494QzKcMU4v8oCafVRGA/aNrjDNjG4fUhciC+eo70reObGEpDlHWmQBkQPcqCqPnIXzK2</vt:lpwstr>
  </property>
  <property fmtid="{D5CDD505-2E9C-101B-9397-08002B2CF9AE}" pid="62" name="x1ye=60">
    <vt:lpwstr>hFpbWM6aAu7x+9e+kqI0F1iALiHa/i/Y3YvYJYWAWxjpAfQH2G2DPjVFAsI4upNVvBNGELg9pzuvtBCteeRJutXRuNyDAu1oZbyrA7L8yPq8qkC3ehKV6q7iX6cqHQ/zHigCuUmdt7Ibp7Wg9WjKeV6LyjAmGcNCd7pzTejLvrvLf251hxeGW3uJOKAs9UcJ1EWGIutp2h5W/VWAwNBI7uTRa0dlmpku7PN83JyNcIOLadgD3lMQwgg582d6eLZ</vt:lpwstr>
  </property>
  <property fmtid="{D5CDD505-2E9C-101B-9397-08002B2CF9AE}" pid="63" name="x1ye=61">
    <vt:lpwstr>trt3rlvlXCNySjiiWrhd/XlHLtpDtmz4xbAlMIAtKbwI4fN85UZ3b4MgQI9OKZDfDSeqmF3ntIvs8JmnS2GNQRKk9fm5Gw38NLl/azXGc92YcQagRjkh2wqhIjJdqv5NZ1QzJ3wVzBKuDMUgyZ1pO9HnweloCgYr2NFY9IQE6qFPZcWweE9+kQ2vau8AxboUJHDLw3FbR9PtXMNBFL8BaBWLoObhdYEC0Mk2tW+NlSNy2DIWCZMQzCQLdH0177s</vt:lpwstr>
  </property>
  <property fmtid="{D5CDD505-2E9C-101B-9397-08002B2CF9AE}" pid="64" name="x1ye=62">
    <vt:lpwstr>ZmrhPEBB3LpuBcNPJ0OP5ZqYzCXl+cqcVXtOGtSJ+ry+3Dv5L0DHzVPWhafEMTVRlg0lHuCZ0gAfpf1whitY0FdBazYDM606/XLueP5L9VkZ0YCQAblCF9e8osGPjglvIfTqOFPuqPHDQJAgAgah6neR2mnbmiOmZ9BV/2DTziij/S23w7BLk/znlraSEnhkgXcV+M3Mj/mJzhFENAIcfQ/G2DorP7ospX8BcFjNJ6zDIMpOgvfVSeRm5UcMrEa</vt:lpwstr>
  </property>
  <property fmtid="{D5CDD505-2E9C-101B-9397-08002B2CF9AE}" pid="65" name="x1ye=63">
    <vt:lpwstr>H7SuYm7WHI1WVpZrfNEzRMoaRDwDf1BcehyrWif9scyLcM6uMsuYV0SA5DKypgTMUr6rT+7Cb0EFmJjpCiF+HbX12UDf5ni1KdRPjwKO0z691i8FrcROdCqKh7kvmfa8P0jUDL8WBEmxVkUJ/wwSu954RdPzfNZ8wi0BvkkIw6Fnl3NF/uX2iGhuRWP3fG8ZZvOqs4f0hPStO1r4Top6Pz/1aU1NUhed2VU7H9e+G4AmTii1k97RyQ+5SH6zP7V</vt:lpwstr>
  </property>
  <property fmtid="{D5CDD505-2E9C-101B-9397-08002B2CF9AE}" pid="66" name="x1ye=64">
    <vt:lpwstr>PiWnxN+8/YxlNf9c4hFli68Y1+ViXeuyNzHwp9zuE5Hz7UmxNMLZmySWP7LBs3MpT2tubL4vu/4Af1ElO04cAd317Uqk/r9mTaKVWe1mvFh2KXIML7sB76OEyzCBytO6NERPJpslTPBTXZcBkiW7wDoXtEFjLC9BLNfGeZC4qrcnMgLUMSaM8Bi7E2VSkpd5dljDSbY0c/jJn6Qk8q9ewCfS9qLn2E36/dlmV0cibDp1a782bggtHqKO7LlIrF6</vt:lpwstr>
  </property>
  <property fmtid="{D5CDD505-2E9C-101B-9397-08002B2CF9AE}" pid="67" name="x1ye=65">
    <vt:lpwstr>29v+bJsLKfaSp1CujtF9iuFDLgyN0IkYnRLmqporL3IM+55TVGtlLL/o3q+umQjif7THsflTfQhmlAz4ovJ4mPgdY8b0LAm4iIwFy2D6LPS36UxepJKo7BRjEy0yUvaALGMvlIoy/YErbt9j2F9SZZbeFSXPMRH7gtMVrJ4ITspVkB0nroUis3Lo6rTmr7L1s3SJ9ltvp+dq1WlftIlr/pEjOJDJlfXUSQEjIphkBP/wL7YAj/wJaBRQli5cDWY</vt:lpwstr>
  </property>
  <property fmtid="{D5CDD505-2E9C-101B-9397-08002B2CF9AE}" pid="68" name="x1ye=66">
    <vt:lpwstr>C0+JNj2dR3/9FvnH5eMWxPYYt3pRdDnETbX2SMz+/POUwxXQVxwYrpCVvcfSW6M3/6srLfQ/zwmkHA8dbRWyI6iFeuYEgdrkXYzFTXFwJllmqyXOS4BqyDxIAqthHrYuLyNo8HlU0H03/+VXAW264CQRT9IAa4Dd4AdwsEm+EW3Pn6xx1nLUJXd53aOyHxamPFAaf7BBr7ZKiJFEDYgsqzyb262GYAnM1IoXpVGaUkV/NEm2daHL3H4I9IBBNbS</vt:lpwstr>
  </property>
  <property fmtid="{D5CDD505-2E9C-101B-9397-08002B2CF9AE}" pid="69" name="x1ye=67">
    <vt:lpwstr>m+NWsiMeoVIIWFwkrJ1EAk1nW+QBKha9UzPTpm0nLi6QE5xvQ2dGAt7X6+Vw0eYz/WIgu3K7nBtKzXakodWyJ9BB9agfCZ+2wadfJMCl/l4WS1kTQGb2Fr0B2Mi0+9oQQKR7FBpimKyUc2GdakraOsdSpziatiXJspM5o3dtR6DvTXxRg+fj6DuWuyWuPXQ5VrVd1t84MPgSaldMatUcvfc1f2WTG6QaqKkeO7jjud7xdb+uUDKgy6IDn4L7ViJ</vt:lpwstr>
  </property>
  <property fmtid="{D5CDD505-2E9C-101B-9397-08002B2CF9AE}" pid="70" name="x1ye=68">
    <vt:lpwstr>hNZMj+avRLhMIVXE+joljeybXOe6dO7TvcE/BvU0IutFekbhi50hiAPck2fvFlh2Hrbrb/FlmkqLQU6yeaTWukbZjban+SIoh+8zeg5sK5UqFKAoP897AiO2QTaqNTmpdn8+DheC/anZFJES26v16/FNqCf6cPYBEOKHYSVlxU2ODu8wWwTzAim/10r2hyiklJ2rRlB8ejlWD6v1/35nU5a+HPDpWFjS+PApTf2UwQD1w6ywtwke+0OlG8KcnC5</vt:lpwstr>
  </property>
  <property fmtid="{D5CDD505-2E9C-101B-9397-08002B2CF9AE}" pid="71" name="x1ye=69">
    <vt:lpwstr>dUR6i382nb8HoWgr7sNr3uQdZbeJqYWf/VxaVA5FLOiORF/jGWHtAjQBF8bqaYjvuyHRw9dqxNnOT8Eb30qMUIk7NXDncfKh9fO72MsC3xBQfbN54bPM1g35249QSiXTfJWDO5RXzdrIP8jG2WAXcTZqAm+T1nHgpODXIpYEQNmALWOIc/Xkzvq/t0vOaCwdVZiXHDbPx69F/GhBFgMFlJkzHj/YOjPTxjQRrID4QQi78XjWnNQyhLrTifNvABO</vt:lpwstr>
  </property>
  <property fmtid="{D5CDD505-2E9C-101B-9397-08002B2CF9AE}" pid="72" name="x1ye=7">
    <vt:lpwstr>Q+xArBb+Hv/tmceswZfRANA77MkCILHEcjx3vmA27O0DPcTJv06eub9W3sPIRAXW0XCgB+mrrM+K4xyLccDqsd74fE3ADJDz8pNOyOk0LqDi8w6OQ2J7Tmb3REB5/1rCR9ye8nTkcepyUdjLkAp5Act+P3VA1ShS1mDIeQ9dS/s3MUDU+M8JxRPQLw0tKPuetAM4fo9CjPTeAH5bZ7Krnlg6YGL3vAJfKi4aI/ZrBJ3tVuiMEa03w7htiVkhbvM</vt:lpwstr>
  </property>
  <property fmtid="{D5CDD505-2E9C-101B-9397-08002B2CF9AE}" pid="73" name="x1ye=70">
    <vt:lpwstr>oqCX4Uzi16ohxOmUOqFRMoC7ELsVW4p57uWpl+zPUiKxX9NcHH0HiChzQlEQqkHJDcb1p7EiaN7x2rttusQY5xEopE8z2EJK59gW+R/f0ZB5hkSRrfSxp+R4K7zF5n6tFCqzjep5dGG4hbOEpekKgNFNgcFK/NqwQMxUUTf0ihgTTZtZ7Bp0eETJ+vIVJj2TvT+GVNpKQEbJ7SwqecBMAIp2FXIMZAb0VdyhF2JAQpA0jrZOOo5OetSTnFBILiF</vt:lpwstr>
  </property>
  <property fmtid="{D5CDD505-2E9C-101B-9397-08002B2CF9AE}" pid="74" name="x1ye=71">
    <vt:lpwstr>AoZjt0XyqdgzfSSR8muqSApwmozhWDy0Nv6JnxDiekFIkFYfZdU2IqOLYvOKehdqZ/qGLBWDcoPVYOb9N4tg4TzBpn2k+i+rBhcXpsaHi6BidKl7Dv81yXAQ4d9w8NdTZjR5jKSL9BeBGaMa9R/Da9h55/SIvv8m6nhtJ9auqjgwwnxR/1hEs6sfsKMaWjD0KtuvWy1xqj/gE9T8IYI0VzHs1D4YnQdtghgPMhPVkBNfxGteHPhBSBL9OfczNJe</vt:lpwstr>
  </property>
  <property fmtid="{D5CDD505-2E9C-101B-9397-08002B2CF9AE}" pid="75" name="x1ye=72">
    <vt:lpwstr>lx0wVWuW9YhM66CXDE5SHkZ/grYUSaHNsxHqXf7ovmCCZrJlvP7VXXqfyq4imxvMuxVfaWb4xNd5LP6ZYEYeFTCnAiryeXttfjDwHUhHUAvlMg7YnDl1Ga4x/FiJehOoaM/TisKj5AkDr8GI9tNLA1g5jxteduY7VSpDf1J+2tg6svVbxC9vRJrLdcvNMCW1VYChJJ+51QlKcGJ4mh7YQwYpHA+PBui9+OSW01hoU4Rg39M6TCcCd+Y223IXCHR</vt:lpwstr>
  </property>
  <property fmtid="{D5CDD505-2E9C-101B-9397-08002B2CF9AE}" pid="76" name="x1ye=73">
    <vt:lpwstr>oZxWOZIIBX+BMqTVB5pwB1dkSct+ZWZ13igKIZkETiarZ4nSakjDBrMkhGpP+ylX0wpi8H8daGha3talWHZJiax9TdSJg/Uy0AW7ijJps7hk3ywuVGFoA0/YjL+ymCMrEFq67RGqsk0lw6X85A8POnp7Hv4daeRUgQfTcGVdpTM5yZxB9B70tIuekoFIFEyr31TS1ua8spWhFHdBOmsXs7UIIRRZdLtZJjd+7E491zaSSdiofDTfN04qGcjmebm</vt:lpwstr>
  </property>
  <property fmtid="{D5CDD505-2E9C-101B-9397-08002B2CF9AE}" pid="77" name="x1ye=74">
    <vt:lpwstr>OkcNrc0ckuiUYw+i7zGHNPET1K6himWtlkHjMdxaX5SH0w2s/63yDgDU2cDs5FfUc5MMj2YFR2a5hQASJchPhFRLiruK9tTz4tyZfRwIHBBopjAbe0ZrRO23lcsUCGBWT4OZcqYZXwcO7RgTAP17DnVwWe2cv39XMHowdisy/t+xdZInHM23cTskAZuYi7JvTtODe5A4biZ4b0N6Z9ld3V+DZaJAPYC5UwGXkeaLnVPxWy2zsz6KPWmxrQxxAbs</vt:lpwstr>
  </property>
  <property fmtid="{D5CDD505-2E9C-101B-9397-08002B2CF9AE}" pid="78" name="x1ye=75">
    <vt:lpwstr>0oiwm1gTOl8DPEoFaWOPULWsnoSSwKb474jr/DAv9O4Kmu8eRBApkfu4OTTHNvL6uOfe5qhdI5NNuDSy4iVIWheil8cm98adeIakxToQvm0nHqvBBwxDgguZxStOL8DM0Aja+Qa9d0Z6gHw3YFQO5mphBu4UloBa2Qazgo+uG5nP5E2pZv1ENehbSGX8US0CDHbogTDz6xdgsvae0FE5Yq+skPwwtPLgXfAZvHV9jaBynKof7bdE/cSshQc+90R</vt:lpwstr>
  </property>
  <property fmtid="{D5CDD505-2E9C-101B-9397-08002B2CF9AE}" pid="79" name="x1ye=76">
    <vt:lpwstr>Sdr+Obey1e9hn1qQ4Drqb58CZai7gLPqagy2dDpPJwUo8e43CPgyNoDHw4Ua+6dSHgU6qukQNGPVd5+rEZXFEE6j8ar7XixB98mjiCMH4AbBtvziabqlUwfRT9tPcXBL0cDSaGlaH13nfUH2tUMNgypyrY0x1aVScxBwnJmbcbxsqOL4kN9XyW4VDzSFv8+cPK3600WflckMjacpUCh32BaWvE5HWu8V6apJtATPgtwo8mJe/0pHIuON3yVVNif</vt:lpwstr>
  </property>
  <property fmtid="{D5CDD505-2E9C-101B-9397-08002B2CF9AE}" pid="80" name="x1ye=77">
    <vt:lpwstr>sXzIgBiWHivJrQkfbSdNpmQt+5sTBkMFO7veI+fD3WsKKnp+j+IQ2x8gPIZeofqFm6NclPooq4qSwsgiVfqQh8TZZi+WzAM46qKqy9/KvZITqPibVwP5OGKfMTPc+bnuQ2Llxv/IVNhquJxf8khACbQ2vym9T7OXXiGAL7wsHSFaT7vsVTS7pid6ifEeMS6dUI2BIsD7HBqYAMyXQnt3SB+xJyehDqZu8B4pnp1GVhz733kcXfIvN+9fQWSqT7k</vt:lpwstr>
  </property>
  <property fmtid="{D5CDD505-2E9C-101B-9397-08002B2CF9AE}" pid="81" name="x1ye=78">
    <vt:lpwstr>8WQPa+eXNqguZbXPKSN7MECj/qsk5LDx114tKwucdOaEnSNXM0xZ7oaX2v4kyowO36VOaGFSny/vbYxe/OYUX+q37SNGGyUPwe6Uj2H4dvlY3xOEFKMPDxlTX9GlV/CHiLk51EES2oTdLbzCobhxLhPJFA+egvhCy+bgS7yPojg4LsJIr2KfIVZZlfg9Ut4VDgWYnBSRo59qrb7m3I2EPxYDUbKVxqxH6weBWxsFs9Z1Tabz0/daOJGJFAFoy8P</vt:lpwstr>
  </property>
  <property fmtid="{D5CDD505-2E9C-101B-9397-08002B2CF9AE}" pid="82" name="x1ye=79">
    <vt:lpwstr>Xx0SAF/Z5KPfIh6cK3NweRAHd2WAEKIL35+N1kP6tseNeuAfQu1iSW0b1EQhuIr4eyhZs62ZD+rkXMvj1P1Aw9pbxzjOiuQXo1CVOCA5VjuRFuaTJ9jzVg8sRvq7AF7wNnOADZfQnf4hUmG3rXvhap+1NwrF4v5fXcjuxXSCayws2PezdyvW0WeMddgCzpzXkbBmfbRhyrVt7jHJCPIanKuPqc0KSmL7qeoth9bkVYuDK06swIELwb9suYic7Bd</vt:lpwstr>
  </property>
  <property fmtid="{D5CDD505-2E9C-101B-9397-08002B2CF9AE}" pid="83" name="x1ye=8">
    <vt:lpwstr>47ZPdt5ScSE1qmB62G3pp33T5rh8Ykf8vg0NVjLj8zZMlktzjZdww8B3ED3g+U7LPTWLeH+E5PX4AZ6EKhrQGuK4o6GQ7XTgfMTfkIPzVxTR8JewLHFEMtI1zEh3YlzVv/GGhqrC1x+kt7q3XnvPMqcNb8iOSVvKZpukQcVCqx+PxjsMuvduQQZkWDfhrRQ9Iw2/Dj060mKoIzZWIc7RUYZ9iRgYmRfcHFlwNaZ7PIbEUcVkUdcDfpzdPCzvWWi</vt:lpwstr>
  </property>
  <property fmtid="{D5CDD505-2E9C-101B-9397-08002B2CF9AE}" pid="84" name="x1ye=80">
    <vt:lpwstr>IdoZKWcey2qi0werY3oyPsAAHyP7zDyvRz+af5EN0W4TkwlXGv0gPzdZG7fYXiu8eOZhfOnj+JLR2o11jsxD9ZPoXm86YMNUJwb9Vi99rrIiEH0R8XThp66eNiDYqNVnUJTLyrGJm6EcP6KwCdj6eeuNhWgC1sq16LSU2wIZlqIPwdBdKgZ9r2lwa4rP5x37U/iYJOeo4SUCSDikk4hdJs/8EzXm3Smvx4zO4Xg0iJaJVpN82Ei4EM7NS4S6vZE</vt:lpwstr>
  </property>
  <property fmtid="{D5CDD505-2E9C-101B-9397-08002B2CF9AE}" pid="85" name="x1ye=81">
    <vt:lpwstr>+Uk2OA+rv5sfF4HSpSAcjRlfTOq1dDmhfJYsGKfHjerJs2mR5c01YBjWS8mTf2Ly+RZKiDVr8WE98NdPVZAyVBBhFi/SK6yTCEsxMgVB7xjRzr+IhH4JOQS1k2APIFSejnnapEaiiAmiqqoZkTqq5vr/WfaSNBWFAhHZTRt5KP7TNdwor6p1FKpmeADrEkc3r8h1NYalnl3N910sixLBImc+va2nkpZy1HO/W72cpohloAsewQ1+97u4uo9vz9A</vt:lpwstr>
  </property>
  <property fmtid="{D5CDD505-2E9C-101B-9397-08002B2CF9AE}" pid="86" name="x1ye=82">
    <vt:lpwstr>tGrgcg5CkOVgdSaWRcUQA5e1Puks2z6mlwtNe4suXzh2Qmp15djE3Dzu5NW8WbyIIXPuZHGggfhKvidw55wEpJpWcaq1loqR5UeA9/GPF9iyPDLByPdorxBsz13iTX7zl2dt2OhHZNrSZ8izm40OtKX6/39kXNU9+Svlmjxuo3mIQDLyG6qG9OAKfUGlarnNwfz76ktPyQ3cOrAHX1WAqOcqX33GVSqvDc7mO65Sy4a/9A6TLjC6t0FN+Y7X7JU</vt:lpwstr>
  </property>
  <property fmtid="{D5CDD505-2E9C-101B-9397-08002B2CF9AE}" pid="87" name="x1ye=83">
    <vt:lpwstr>Whr3+Gr7RDVRQDDtPVmG/bUuG0uJcIU/gZ+1/ikPrDuVdcWHj4TvWsae0jeQ6p/H3qGreaMSGbLkdCrrSVHbmAHd1ykkIi5h4Vx7/DL7hf67SshsiiEt6viYTWNs5gFpOhc+elcT4n5PcqyFccMTaYoNIopjQqWEtQvdxE+k3Lk3ROzLaWB8r6gddFS9wz18rFaS1fLhcRrvD5QWbdwQxIVOWLQMg4Ze/ZzfXvcGgKybBmgN7od1rwIH5zVfUkB</vt:lpwstr>
  </property>
  <property fmtid="{D5CDD505-2E9C-101B-9397-08002B2CF9AE}" pid="88" name="x1ye=84">
    <vt:lpwstr>haMQ7VU+pZ5ji3U3qxCNN4vjfSfSwW7XhznDUtq1nCASlwUlcQXrHJDiNDODJpliHj1fk6Cmmqj68Ke5tP47USq/IH+JQ/YuyPnRJ8m1/XgcZRCpT80J7Y5wmNDNZvBHLqKP5BkzowzwGScW8D9g7Ycv7LCtp+88gOF6gb1rHdi3706NxqaFm/CyKHTL+zsXTSeZGcRkYPFxF4WxX1SULpfiTSMh8AlbDq0ED7zSCb/DXHubzR8MQKKMpzNO+Ro</vt:lpwstr>
  </property>
  <property fmtid="{D5CDD505-2E9C-101B-9397-08002B2CF9AE}" pid="89" name="x1ye=85">
    <vt:lpwstr>KjZRk0GkyAw6edUXBfuZPHvHaAOGtPKUhXRhGomJ3i7k+tpA7GArEDtVn7NOeqbEupjfSY0k1vgQLNR2JG6ViH6Jbxms4KcywEn+BkPTApyjOxMDhLRMDudr4FHcn6VCWmAlqTNIM/fTtxII0wMCPz75EMIcMFr7LmY20L+94VCq/ij3muxIpkZXUxDPkCkkhXcvg3oxgr57asEI/Bc1KNtX+YMnfIpKhnWFvKc/SK7+VQHLJ8Z78fj5fll8z7A</vt:lpwstr>
  </property>
  <property fmtid="{D5CDD505-2E9C-101B-9397-08002B2CF9AE}" pid="90" name="x1ye=86">
    <vt:lpwstr>hZRPOiliYPCkelt9q5qy9dfHMOGTSovzwldSpZ/Oy3uHgK5X0mr4LyqwquI4oiwwjKSNXho5dIOA4YCGuSgfgYO/C0eCdJnL8lQbYi7dlPUS8d0texwk/GPZUo4ubDSiHJs3Iobh2fb4zct19IVLZmXMHYXIsaawNwNVksDbPiRy1aN6WlUHHEm6OtF7hSLXHW4doO4Rh6Sefz0R8nZHQJAlCZ0YjH80ozcUtz+t5ZduThYj6cYJuVAhoM9AHa4</vt:lpwstr>
  </property>
  <property fmtid="{D5CDD505-2E9C-101B-9397-08002B2CF9AE}" pid="91" name="x1ye=87">
    <vt:lpwstr>yDlTYzlbHmgHo31mOU3G7dlTDcR9DQHDUysVU+NNSj3FQrbodpLgyzuKZp8q7wc2sEykZ15W4xy7OmMDIrBqCnk6Iu8ZpBtam5hSv9EALp65+CYaAbkYs1pkbINrIqzFMgVAlxx4UuFyTlz9gRMLpA6SoeTcv7rVKPaUALDXLhSjS04KZh43qFBNOHi5YpOOyD+Gc36gj9ZOvbXljoLlu2KiqNNjgl1096ZdzqjEVvEmSV5KTb5qA34wLBDDAtQ</vt:lpwstr>
  </property>
  <property fmtid="{D5CDD505-2E9C-101B-9397-08002B2CF9AE}" pid="92" name="x1ye=88">
    <vt:lpwstr>bUfjqWnW8Oo46cVBO/6GqSrScQmdiH3R8wOuh/Lbe1yBz/Lr5YSPrjL96+mLaDtK6Ii+2f6+JuOqM/I3Ps+Xj/hb4YnmijGfWWvYdkKc4iw681ex5wIhQ9Dfox6EvUStZI5x+0DslWbGCOpwOgLh0CQgAO+bQWQG20OOsoDKXHbURw1tH47bM7eCd/EebmdjD9s7Ioj6Eo8tRAKljTYGIFPbaub7TAtFuxVPboIguPvxJ98CkRDmMoNQPJLDu6M</vt:lpwstr>
  </property>
  <property fmtid="{D5CDD505-2E9C-101B-9397-08002B2CF9AE}" pid="93" name="x1ye=89">
    <vt:lpwstr>fojE+J0zIKzRDiY5ipzvCyjZlEAX9gnMlLWeWTfpFjCCD1DvQAVZG8qk7dllaJk0LUUkNGgNE9mug/DRxQLR9fuHz92DdisY0JgCMib9t6zX6sR+01p2q7CRcZN0+tO/jsuojgz9m+c5x9e85tPSgeoqPcC+5Lkn54T7aQMEokHlKMU2gVU8GBs8iCN6rGz/YpkaQdbAvaXaGBh1jR8q4Y8MGIe9vI68L/Hz79vblH3BpRVwO6tzG7ygG7G/Gu8</vt:lpwstr>
  </property>
  <property fmtid="{D5CDD505-2E9C-101B-9397-08002B2CF9AE}" pid="94" name="x1ye=9">
    <vt:lpwstr>5BGEjOirz+17UgKZEb95TH+a4aQGtLiv5lYHK89ps/JXWZBIhL4hPxL5kzzQQTC0DcdAbaoN0r3p/idrVz6LgPrEXq485m/5EdNSX0fi5xs/98S6JpyQGvweQMGUm5Fo+vfQ4qUHpTvOY1kN+PqbQb1EsitazLFrxhPj+aY35V8IcLb7yDlalzN3xN4YXTcrg4yyaRj41+ZeQUbVuft8hJDCxW0QdSgECp9a6wC65mkC0vEzSDGvSMfBVnGXsr6</vt:lpwstr>
  </property>
  <property fmtid="{D5CDD505-2E9C-101B-9397-08002B2CF9AE}" pid="95" name="x1ye=90">
    <vt:lpwstr>nok7Cjer1eRCdlgaT26LwO7hMeXaCclKRTEHnKIcRxly26LR4J79g6XJgY+GiWvvBLZSh5Gj1DX7F/eyNkO0JsEhp4yaK1CBTaQfnxgxDRpSIL5M4Fzfrf9QPXG5YbM4bDzKojrRfDKB1Ul/+8CxS74ThAWrKKfH+Gat4ycCDWYCKpEu3pWMMEVT2WDMOo+g2Gg8l9MtAwsdGTrhkyuuQFEWs4r/Gw9yKFQ7BE5hIEfI9fGYDe1jSgtzw1A8LYd</vt:lpwstr>
  </property>
  <property fmtid="{D5CDD505-2E9C-101B-9397-08002B2CF9AE}" pid="96" name="x1ye=91">
    <vt:lpwstr>+etNxn3XIjCTly/3JkqKbesKKSFFBx/XajqBvfSwSKb2Mexc39VstwX3IzQcb5cWx4O5lJ9RTtZWudJWzdtGaKAfMOQbMw6ypGwGIjotEWvfaxLXROJcAapcC46Dh9qMRg/eo+HXaOdjK23+4+KFOiKHX5zTTGdY3OTZMBDe9TGakPxKTPLz18D8540lqEhZJQQo2Y6luQ+7J2dtX8COxpkNPCQRZUj81C5KRCLEB3BKzBG9VnZAPLxMkqimbYS</vt:lpwstr>
  </property>
  <property fmtid="{D5CDD505-2E9C-101B-9397-08002B2CF9AE}" pid="97" name="x1ye=92">
    <vt:lpwstr>2Aaew5B4KK3t2TXnzWxu+9GU12akBbcPgK39yBCp3TddHj6UnVmRUnf6nz+1ERv9xjt9TnxkfL0C9Arn78MuEOGNJ9BeRicwfijqNlS2cwLRLUTraC9cW3Nan9MnTJTAq0HyhtH0BDijsrJ4GMsfVsNFartrpOA3yB4/3vc156TLBQbIOHQ4GCk1WPry2pJWVgOT06hW8Gd5h1kI7VbdRfBcemyjmVzpKT/Yr7+/jA0d9nrltyxHBZWdbau+gAz</vt:lpwstr>
  </property>
  <property fmtid="{D5CDD505-2E9C-101B-9397-08002B2CF9AE}" pid="98" name="x1ye=93">
    <vt:lpwstr>6iuYmylDEuuaolJj3U7ozgPAJ3qa0lvXAKHIlr6z9xt9ydA/G/33enF3O6KNTYKIqPpAgVwDKNO5KLaWNlq6fE+UOSCszfEmGhgTy1k38Bu4qyiNs/TCLcc3rVqeS4N3WLjf5EKupxfAil6pg+SDSBT12e0UJQ6L7Je/H8ZC2eWq/YWtJGIN3E6GUStGRt183wF9OoNNp0fI0CN9cErhzE4RF4KP2pc+jdBINmbgvciLAwFL1AS/bntOfcO7VUl</vt:lpwstr>
  </property>
  <property fmtid="{D5CDD505-2E9C-101B-9397-08002B2CF9AE}" pid="99" name="x1ye=94">
    <vt:lpwstr>dnSQXaMtyjySmPYEWx98wDpqOtopyRxKAUUQE2meY5X9ntB2VB4U6xtLVr8tzy5YiI4r1STRyYB7ZE+UBqf1xqz7/EqSKBHtHBftatIE7ye1plFjpkjyXxq3AbjKfryY9l+uOGbB4Ancbaywj1Eql5QVBTztoe9Ns4u22Tj+LDWWwfpo9Leyw+iH3hEDyL1hG9VXVTcFmnPr9gbYmpYReysPckoKH9zZHkriROSq9ExVLjPBmq1wT0uOZL6+t9j</vt:lpwstr>
  </property>
  <property fmtid="{D5CDD505-2E9C-101B-9397-08002B2CF9AE}" pid="100" name="x1ye=95">
    <vt:lpwstr>8mpa62jSJM/armilcAX8drkzLqdBMgP/VSQPns0oizqREt/K04JeVoljMrGqyRgED5mZzIc3uxMa0FTupO4LmQvPPbEy/u6qVZHMlf40e+Mc7p2HR8x8Vnd/UCwQyHkUfq5BsUMMCNtu5IdR4DjV8KzPdKsQ677YPGXOWgC+yI9mmOiMYpTOQjHZlmMKSyN6G461n6OlTzOUpH94bnYd67LOvF5IS11MOrz1jjPYdVOT+dYs8WGojVQVYSDfaww</vt:lpwstr>
  </property>
  <property fmtid="{D5CDD505-2E9C-101B-9397-08002B2CF9AE}" pid="101" name="x1ye=96">
    <vt:lpwstr>wvC8TMhfyaCOkS2Czi83Cmj4CX0uyul6u6uN4ig1JKFBuEy51arwCKP6s6uukFF0f+ZCs53dC7D6ZnNLmwVW71YAxtGfDBtXF0QQmBpIKXrPy94/F6iskmjuAY2KZela5dkbDodH3E4d2ri1zxdaWZXV+0xU1v531/W0gfB+kFJxE0X2Ysb6tUCHDQh9ibGRuOMm5yA38p6YQS2KY7wtWgg9DBiR781vfIyInKfg7jVZ85Rr3oZr1EHTL/qKSra</vt:lpwstr>
  </property>
  <property fmtid="{D5CDD505-2E9C-101B-9397-08002B2CF9AE}" pid="102" name="x1ye=97">
    <vt:lpwstr>x0GvzngxEbfpZde5juWIvtFg3nRk/WRkEuszgjwyAA93yMB9BYxbW6tZEQkBvu95hM21GiKHXCBOBNiELzPhiXCFKGq5k0i56rur6XQusxoRfHpPKX/5IjkpT6+PJH+drVz8PJ+KEPK1544wlYdtFdvLDB7VWA+PmMViKmyn2d8tQFWDlmCwwwrUhpJh5Jme5tH9cQJbiNiPKLNCdNW3917QlTlNznrAUkCEnxwyggO1Rotqx8yDa2dTlYY3a0/</vt:lpwstr>
  </property>
  <property fmtid="{D5CDD505-2E9C-101B-9397-08002B2CF9AE}" pid="103" name="x1ye=98">
    <vt:lpwstr>2s0bE1wtCvH7ZSdGc5co0BGWJaFuSsrwdkmjWR2++1dmGclRw2y81GzJUujWz5oyIEEn989i2fPPjaT3LQ0w7ArLDmCOMpuud6fnf3/cexHMz6pQo7da50i/XdPtG3ZrFViLW3d3xaL07E5DPhejwpoZWlGmnwTa5eConCvlW/yl7CdbL1QMK31VKd8ISeFQZ9ORbIJOGIqga/kA+jzvZfZ1DfQCN3jw2o17eKahjs36/4isCQ7xvUMrrpQ3qLe</vt:lpwstr>
  </property>
  <property fmtid="{D5CDD505-2E9C-101B-9397-08002B2CF9AE}" pid="104" name="x1ye=99">
    <vt:lpwstr>Prvc5Bu8+RRLM9PYj1HcklpKevZ1+5qKwmp1rAg3WlV9SKJqSX5BBD5hah8KBn8OX6ahXciLv0CbNpCmTQbIQ/sRPn6+tle2/Vdl9+OvLjcEtiN7IJ0ieLdQFkxTznsf1+E7kfJHKemHARnoPsLxSrm/lZunKJ3ASpZz+yWu+GAAFWIYz1QM3On08kMvmzbJ8dBRVnA7IicrxZyolXXgaLAViAgkMmrSylBdSrdNnD20Fkv9cDCQ6y4a2v70OS9</vt:lpwstr>
  </property>
</Properties>
</file>